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F7A" w:rsidRPr="00BE5185" w:rsidRDefault="00702F7A" w:rsidP="00BE5185">
      <w:pPr>
        <w:rPr>
          <w:rFonts w:ascii="Palatino Linotype" w:hAnsi="Palatino Linotype"/>
          <w:b/>
          <w:bCs/>
          <w:sz w:val="40"/>
          <w:szCs w:val="40"/>
          <w:u w:val="single"/>
        </w:rPr>
      </w:pPr>
    </w:p>
    <w:p w:rsidR="00F94569" w:rsidRPr="00BE5185" w:rsidRDefault="00F94569" w:rsidP="00D93A71">
      <w:pPr>
        <w:jc w:val="center"/>
        <w:rPr>
          <w:rFonts w:ascii="Palatino Linotype" w:hAnsi="Palatino Linotype"/>
          <w:b/>
          <w:bCs/>
          <w:sz w:val="56"/>
          <w:szCs w:val="40"/>
          <w:u w:val="single"/>
        </w:rPr>
      </w:pPr>
      <w:r w:rsidRPr="00BE5185">
        <w:rPr>
          <w:rFonts w:ascii="Palatino Linotype" w:hAnsi="Palatino Linotype"/>
          <w:b/>
          <w:bCs/>
          <w:sz w:val="56"/>
          <w:szCs w:val="40"/>
          <w:u w:val="single"/>
        </w:rPr>
        <w:t>RESUME</w:t>
      </w:r>
    </w:p>
    <w:p w:rsidR="00F94569" w:rsidRPr="00BE5185" w:rsidRDefault="00BE5185">
      <w:pPr>
        <w:pBdr>
          <w:bottom w:val="single" w:sz="8" w:space="1" w:color="000000"/>
        </w:pBd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 xml:space="preserve">                 </w:t>
      </w:r>
      <w:proofErr w:type="gramStart"/>
      <w:r w:rsidR="00114081" w:rsidRPr="00BE5185">
        <w:rPr>
          <w:rFonts w:ascii="Palatino Linotype" w:hAnsi="Palatino Linotype"/>
          <w:b/>
          <w:bCs/>
          <w:sz w:val="32"/>
          <w:szCs w:val="32"/>
        </w:rPr>
        <w:t>JAYASHRI</w:t>
      </w:r>
      <w:r w:rsidR="00F94569" w:rsidRPr="00BE5185">
        <w:rPr>
          <w:rFonts w:ascii="Palatino Linotype" w:hAnsi="Palatino Linotype"/>
          <w:b/>
          <w:bCs/>
          <w:sz w:val="32"/>
          <w:szCs w:val="32"/>
        </w:rPr>
        <w:t xml:space="preserve">  PANDURANG</w:t>
      </w:r>
      <w:proofErr w:type="gramEnd"/>
      <w:r w:rsidR="00F94569" w:rsidRPr="00BE5185">
        <w:rPr>
          <w:rFonts w:ascii="Palatino Linotype" w:hAnsi="Palatino Linotype"/>
          <w:b/>
          <w:bCs/>
          <w:sz w:val="32"/>
          <w:szCs w:val="32"/>
        </w:rPr>
        <w:t xml:space="preserve"> POKHARKAR</w:t>
      </w:r>
    </w:p>
    <w:p w:rsidR="00F94569" w:rsidRPr="00BE5185" w:rsidRDefault="00F94569">
      <w:pPr>
        <w:rPr>
          <w:rFonts w:ascii="Palatino Linotype" w:hAnsi="Palatino Linotype"/>
          <w:sz w:val="8"/>
          <w:szCs w:val="8"/>
        </w:rPr>
      </w:pPr>
    </w:p>
    <w:p w:rsidR="00F94569" w:rsidRPr="00BE5185" w:rsidRDefault="00F94569">
      <w:pPr>
        <w:ind w:left="2160" w:hanging="2160"/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>Address</w:t>
      </w:r>
      <w:proofErr w:type="gramStart"/>
      <w:r w:rsidRPr="00BE5185">
        <w:rPr>
          <w:rFonts w:ascii="Palatino Linotype" w:hAnsi="Palatino Linotype"/>
          <w:sz w:val="26"/>
          <w:szCs w:val="26"/>
        </w:rPr>
        <w:t>:</w:t>
      </w:r>
      <w:r w:rsidRPr="00BE5185">
        <w:rPr>
          <w:rFonts w:ascii="Palatino Linotype" w:hAnsi="Palatino Linotype"/>
          <w:sz w:val="26"/>
          <w:szCs w:val="26"/>
        </w:rPr>
        <w:tab/>
        <w:t>:</w:t>
      </w:r>
      <w:proofErr w:type="gramEnd"/>
      <w:r w:rsidRPr="00BE5185">
        <w:rPr>
          <w:rFonts w:ascii="Palatino Linotype" w:hAnsi="Palatino Linotype"/>
          <w:sz w:val="26"/>
          <w:szCs w:val="26"/>
        </w:rPr>
        <w:t xml:space="preserve"> </w:t>
      </w:r>
      <w:r w:rsidR="00867D53" w:rsidRPr="00BE5185">
        <w:rPr>
          <w:rFonts w:ascii="Palatino Linotype" w:hAnsi="Palatino Linotype"/>
          <w:sz w:val="26"/>
          <w:szCs w:val="26"/>
        </w:rPr>
        <w:t>601 6</w:t>
      </w:r>
      <w:r w:rsidR="00867D53" w:rsidRPr="00BE5185">
        <w:rPr>
          <w:rFonts w:ascii="Palatino Linotype" w:hAnsi="Palatino Linotype"/>
          <w:sz w:val="26"/>
          <w:szCs w:val="26"/>
          <w:vertAlign w:val="superscript"/>
        </w:rPr>
        <w:t>th</w:t>
      </w:r>
      <w:r w:rsidR="00867D53" w:rsidRPr="00BE5185">
        <w:rPr>
          <w:rFonts w:ascii="Palatino Linotype" w:hAnsi="Palatino Linotype"/>
          <w:sz w:val="26"/>
          <w:szCs w:val="26"/>
        </w:rPr>
        <w:t xml:space="preserve"> Floor, </w:t>
      </w:r>
      <w:proofErr w:type="spellStart"/>
      <w:r w:rsidR="00867D53" w:rsidRPr="00BE5185">
        <w:rPr>
          <w:rFonts w:ascii="Palatino Linotype" w:hAnsi="Palatino Linotype"/>
          <w:sz w:val="26"/>
          <w:szCs w:val="26"/>
        </w:rPr>
        <w:t>Chakreshwari</w:t>
      </w:r>
      <w:proofErr w:type="spellEnd"/>
      <w:r w:rsidR="00867D53" w:rsidRPr="00BE5185">
        <w:rPr>
          <w:rFonts w:ascii="Palatino Linotype" w:hAnsi="Palatino Linotype"/>
          <w:sz w:val="26"/>
          <w:szCs w:val="26"/>
        </w:rPr>
        <w:t xml:space="preserve"> Apt</w:t>
      </w:r>
      <w:r w:rsidRPr="00BE5185">
        <w:rPr>
          <w:rFonts w:ascii="Palatino Linotype" w:hAnsi="Palatino Linotype"/>
          <w:sz w:val="26"/>
          <w:szCs w:val="26"/>
        </w:rPr>
        <w:t>,</w:t>
      </w:r>
      <w:r w:rsidR="00867D53" w:rsidRPr="00BE5185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="00867D53" w:rsidRPr="00BE5185">
        <w:rPr>
          <w:rFonts w:ascii="Palatino Linotype" w:hAnsi="Palatino Linotype"/>
          <w:sz w:val="26"/>
          <w:szCs w:val="26"/>
        </w:rPr>
        <w:t>Sarvodaya</w:t>
      </w:r>
      <w:proofErr w:type="spellEnd"/>
      <w:r w:rsidR="00867D53" w:rsidRPr="00BE5185">
        <w:rPr>
          <w:rFonts w:ascii="Palatino Linotype" w:hAnsi="Palatino Linotype"/>
          <w:sz w:val="26"/>
          <w:szCs w:val="26"/>
        </w:rPr>
        <w:t xml:space="preserve"> Nagar</w:t>
      </w:r>
    </w:p>
    <w:p w:rsidR="00F94569" w:rsidRPr="00BE5185" w:rsidRDefault="00F94569">
      <w:pPr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ab/>
      </w:r>
      <w:r w:rsidRPr="00BE5185">
        <w:rPr>
          <w:rFonts w:ascii="Palatino Linotype" w:hAnsi="Palatino Linotype"/>
          <w:sz w:val="26"/>
          <w:szCs w:val="26"/>
        </w:rPr>
        <w:tab/>
      </w:r>
      <w:r w:rsidRPr="00BE5185">
        <w:rPr>
          <w:rFonts w:ascii="Palatino Linotype" w:hAnsi="Palatino Linotype"/>
          <w:sz w:val="26"/>
          <w:szCs w:val="26"/>
        </w:rPr>
        <w:tab/>
      </w:r>
      <w:proofErr w:type="spellStart"/>
      <w:r w:rsidRPr="00BE5185">
        <w:rPr>
          <w:rFonts w:ascii="Palatino Linotype" w:hAnsi="Palatino Linotype"/>
          <w:sz w:val="26"/>
          <w:szCs w:val="26"/>
        </w:rPr>
        <w:t>N</w:t>
      </w:r>
      <w:r w:rsidR="00867D53" w:rsidRPr="00BE5185">
        <w:rPr>
          <w:rFonts w:ascii="Palatino Linotype" w:hAnsi="Palatino Linotype"/>
          <w:sz w:val="26"/>
          <w:szCs w:val="26"/>
        </w:rPr>
        <w:t>ahur</w:t>
      </w:r>
      <w:proofErr w:type="spellEnd"/>
      <w:r w:rsidR="00867D53" w:rsidRPr="00BE5185">
        <w:rPr>
          <w:rFonts w:ascii="Palatino Linotype" w:hAnsi="Palatino Linotype"/>
          <w:sz w:val="26"/>
          <w:szCs w:val="26"/>
        </w:rPr>
        <w:t xml:space="preserve"> Road, Near Jain Temple</w:t>
      </w:r>
      <w:r w:rsidRPr="00BE5185">
        <w:rPr>
          <w:rFonts w:ascii="Palatino Linotype" w:hAnsi="Palatino Linotype"/>
          <w:sz w:val="26"/>
          <w:szCs w:val="26"/>
        </w:rPr>
        <w:t xml:space="preserve">, </w:t>
      </w:r>
    </w:p>
    <w:p w:rsidR="00F94569" w:rsidRPr="00BE5185" w:rsidRDefault="00F94569">
      <w:pPr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ab/>
      </w:r>
      <w:r w:rsidRPr="00BE5185">
        <w:rPr>
          <w:rFonts w:ascii="Palatino Linotype" w:hAnsi="Palatino Linotype"/>
          <w:sz w:val="26"/>
          <w:szCs w:val="26"/>
        </w:rPr>
        <w:tab/>
      </w:r>
      <w:r w:rsidRPr="00BE5185">
        <w:rPr>
          <w:rFonts w:ascii="Palatino Linotype" w:hAnsi="Palatino Linotype"/>
          <w:sz w:val="26"/>
          <w:szCs w:val="26"/>
        </w:rPr>
        <w:tab/>
      </w:r>
      <w:proofErr w:type="spellStart"/>
      <w:r w:rsidR="00867D53" w:rsidRPr="00BE5185">
        <w:rPr>
          <w:rFonts w:ascii="Palatino Linotype" w:hAnsi="Palatino Linotype"/>
          <w:sz w:val="26"/>
          <w:szCs w:val="26"/>
        </w:rPr>
        <w:t>Mulund</w:t>
      </w:r>
      <w:proofErr w:type="spellEnd"/>
      <w:r w:rsidRPr="00BE5185">
        <w:rPr>
          <w:rFonts w:ascii="Palatino Linotype" w:hAnsi="Palatino Linotype"/>
          <w:sz w:val="26"/>
          <w:szCs w:val="26"/>
        </w:rPr>
        <w:t xml:space="preserve"> (West), </w:t>
      </w:r>
      <w:proofErr w:type="spellStart"/>
      <w:r w:rsidRPr="00BE5185">
        <w:rPr>
          <w:rFonts w:ascii="Palatino Linotype" w:hAnsi="Palatino Linotype"/>
          <w:sz w:val="26"/>
          <w:szCs w:val="26"/>
        </w:rPr>
        <w:t>Dist.</w:t>
      </w:r>
      <w:r w:rsidR="00867D53" w:rsidRPr="00BE5185">
        <w:rPr>
          <w:rFonts w:ascii="Palatino Linotype" w:hAnsi="Palatino Linotype"/>
          <w:sz w:val="26"/>
          <w:szCs w:val="26"/>
        </w:rPr>
        <w:t>Mumbai</w:t>
      </w:r>
      <w:proofErr w:type="spellEnd"/>
      <w:r w:rsidRPr="00BE5185">
        <w:rPr>
          <w:rFonts w:ascii="Palatino Linotype" w:hAnsi="Palatino Linotype"/>
          <w:sz w:val="26"/>
          <w:szCs w:val="26"/>
        </w:rPr>
        <w:t xml:space="preserve"> –</w:t>
      </w:r>
      <w:r w:rsidR="00867D53" w:rsidRPr="00BE5185">
        <w:rPr>
          <w:rFonts w:ascii="Palatino Linotype" w:hAnsi="Palatino Linotype"/>
          <w:sz w:val="26"/>
          <w:szCs w:val="26"/>
        </w:rPr>
        <w:t>400080</w:t>
      </w:r>
      <w:r w:rsidRPr="00BE5185">
        <w:rPr>
          <w:rFonts w:ascii="Palatino Linotype" w:hAnsi="Palatino Linotype"/>
          <w:sz w:val="26"/>
          <w:szCs w:val="26"/>
        </w:rPr>
        <w:t>.</w:t>
      </w:r>
    </w:p>
    <w:p w:rsidR="00E25EF3" w:rsidRPr="00BE5185" w:rsidRDefault="00E25EF3" w:rsidP="00E25EF3">
      <w:pPr>
        <w:jc w:val="center"/>
        <w:rPr>
          <w:rFonts w:ascii="Palatino Linotype" w:hAnsi="Palatino Linotype"/>
          <w:sz w:val="26"/>
          <w:szCs w:val="26"/>
        </w:rPr>
      </w:pPr>
    </w:p>
    <w:p w:rsidR="00F94569" w:rsidRPr="00BE5185" w:rsidRDefault="002B535B" w:rsidP="00E25EF3">
      <w:pPr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>Contact No.</w:t>
      </w:r>
      <w:r w:rsidRPr="00BE5185">
        <w:rPr>
          <w:rFonts w:ascii="Palatino Linotype" w:hAnsi="Palatino Linotype"/>
          <w:sz w:val="26"/>
          <w:szCs w:val="26"/>
        </w:rPr>
        <w:tab/>
      </w:r>
      <w:r w:rsidRPr="00BE5185">
        <w:rPr>
          <w:rFonts w:ascii="Palatino Linotype" w:hAnsi="Palatino Linotype"/>
          <w:sz w:val="26"/>
          <w:szCs w:val="26"/>
        </w:rPr>
        <w:tab/>
        <w:t xml:space="preserve">: </w:t>
      </w:r>
      <w:r w:rsidR="000A2DF5" w:rsidRPr="00BE5185">
        <w:rPr>
          <w:rFonts w:ascii="Palatino Linotype" w:hAnsi="Palatino Linotype"/>
          <w:iCs/>
          <w:sz w:val="26"/>
          <w:szCs w:val="26"/>
        </w:rPr>
        <w:t>8425006729</w:t>
      </w:r>
      <w:r w:rsidR="001072CD" w:rsidRPr="00BE5185">
        <w:rPr>
          <w:rFonts w:ascii="Palatino Linotype" w:hAnsi="Palatino Linotype"/>
          <w:sz w:val="26"/>
          <w:szCs w:val="26"/>
        </w:rPr>
        <w:t xml:space="preserve">  </w:t>
      </w:r>
    </w:p>
    <w:p w:rsidR="00F94569" w:rsidRPr="00BE5185" w:rsidRDefault="00F94569">
      <w:pPr>
        <w:rPr>
          <w:rFonts w:ascii="Palatino Linotype" w:hAnsi="Palatino Linotype"/>
          <w:sz w:val="26"/>
          <w:szCs w:val="26"/>
        </w:rPr>
      </w:pPr>
    </w:p>
    <w:p w:rsidR="00F94569" w:rsidRPr="00BE5185" w:rsidRDefault="00F94569">
      <w:pPr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>E-mail ID</w:t>
      </w:r>
      <w:r w:rsidRPr="00BE5185">
        <w:rPr>
          <w:rFonts w:ascii="Palatino Linotype" w:hAnsi="Palatino Linotype"/>
          <w:sz w:val="26"/>
          <w:szCs w:val="26"/>
        </w:rPr>
        <w:tab/>
      </w:r>
      <w:r w:rsidRPr="00BE5185">
        <w:rPr>
          <w:rFonts w:ascii="Palatino Linotype" w:hAnsi="Palatino Linotype"/>
          <w:sz w:val="26"/>
          <w:szCs w:val="26"/>
        </w:rPr>
        <w:tab/>
        <w:t xml:space="preserve">: </w:t>
      </w:r>
      <w:hyperlink r:id="rId6" w:history="1">
        <w:r w:rsidR="00114081" w:rsidRPr="00BE5185">
          <w:rPr>
            <w:rStyle w:val="Hyperlink"/>
            <w:rFonts w:ascii="Palatino Linotype" w:hAnsi="Palatino Linotype"/>
            <w:sz w:val="26"/>
            <w:szCs w:val="26"/>
          </w:rPr>
          <w:t>jaspp86@gmail.com</w:t>
        </w:r>
      </w:hyperlink>
    </w:p>
    <w:p w:rsidR="00F94569" w:rsidRPr="00BE5185" w:rsidRDefault="00F94569">
      <w:pPr>
        <w:rPr>
          <w:rFonts w:ascii="Palatino Linotype" w:hAnsi="Palatino Linotype"/>
          <w:sz w:val="26"/>
          <w:szCs w:val="26"/>
        </w:rPr>
      </w:pPr>
    </w:p>
    <w:p w:rsidR="00F94569" w:rsidRPr="00BE5185" w:rsidRDefault="00004D27">
      <w:pPr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 xml:space="preserve">Date of Birth         </w:t>
      </w:r>
      <w:r w:rsidR="00D93A71" w:rsidRPr="00BE5185">
        <w:rPr>
          <w:rFonts w:ascii="Palatino Linotype" w:hAnsi="Palatino Linotype"/>
          <w:sz w:val="26"/>
          <w:szCs w:val="26"/>
        </w:rPr>
        <w:t xml:space="preserve">  </w:t>
      </w:r>
      <w:r w:rsidRPr="00BE5185">
        <w:rPr>
          <w:rFonts w:ascii="Palatino Linotype" w:hAnsi="Palatino Linotype"/>
          <w:sz w:val="26"/>
          <w:szCs w:val="26"/>
        </w:rPr>
        <w:t xml:space="preserve"> </w:t>
      </w:r>
      <w:r w:rsidR="00114081" w:rsidRPr="00BE5185">
        <w:rPr>
          <w:rFonts w:ascii="Palatino Linotype" w:hAnsi="Palatino Linotype"/>
          <w:sz w:val="26"/>
          <w:szCs w:val="26"/>
        </w:rPr>
        <w:t>: 9</w:t>
      </w:r>
      <w:r w:rsidR="00F94569" w:rsidRPr="00BE5185">
        <w:rPr>
          <w:rFonts w:ascii="Palatino Linotype" w:hAnsi="Palatino Linotype"/>
          <w:sz w:val="26"/>
          <w:szCs w:val="26"/>
          <w:vertAlign w:val="superscript"/>
        </w:rPr>
        <w:t>th</w:t>
      </w:r>
      <w:r w:rsidR="00F94569" w:rsidRPr="00BE5185">
        <w:rPr>
          <w:rFonts w:ascii="Palatino Linotype" w:hAnsi="Palatino Linotype"/>
          <w:sz w:val="26"/>
          <w:szCs w:val="26"/>
        </w:rPr>
        <w:t xml:space="preserve"> </w:t>
      </w:r>
      <w:r w:rsidR="00114081" w:rsidRPr="00BE5185">
        <w:rPr>
          <w:rFonts w:ascii="Palatino Linotype" w:hAnsi="Palatino Linotype"/>
          <w:sz w:val="26"/>
          <w:szCs w:val="26"/>
        </w:rPr>
        <w:t>Aug, 1986</w:t>
      </w:r>
      <w:r w:rsidR="00F94569" w:rsidRPr="00BE5185">
        <w:rPr>
          <w:rFonts w:ascii="Palatino Linotype" w:hAnsi="Palatino Linotype"/>
          <w:sz w:val="26"/>
          <w:szCs w:val="26"/>
        </w:rPr>
        <w:t>.</w:t>
      </w:r>
    </w:p>
    <w:p w:rsidR="00F94569" w:rsidRPr="00BE5185" w:rsidRDefault="00F94569">
      <w:pPr>
        <w:rPr>
          <w:rFonts w:ascii="Palatino Linotype" w:hAnsi="Palatino Linotype"/>
          <w:sz w:val="26"/>
          <w:szCs w:val="26"/>
        </w:rPr>
      </w:pPr>
    </w:p>
    <w:p w:rsidR="00F94569" w:rsidRPr="00BE5185" w:rsidRDefault="002E57E3">
      <w:pPr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>Marital Status</w:t>
      </w:r>
      <w:r w:rsidRPr="00BE5185">
        <w:rPr>
          <w:rFonts w:ascii="Palatino Linotype" w:hAnsi="Palatino Linotype"/>
          <w:sz w:val="26"/>
          <w:szCs w:val="26"/>
        </w:rPr>
        <w:tab/>
      </w:r>
      <w:r w:rsidR="00867D53" w:rsidRPr="00BE5185">
        <w:rPr>
          <w:rFonts w:ascii="Palatino Linotype" w:hAnsi="Palatino Linotype"/>
          <w:sz w:val="26"/>
          <w:szCs w:val="26"/>
        </w:rPr>
        <w:t>: Married</w:t>
      </w:r>
    </w:p>
    <w:p w:rsidR="00F94569" w:rsidRPr="00BE5185" w:rsidRDefault="00F94569">
      <w:pPr>
        <w:rPr>
          <w:rFonts w:ascii="Palatino Linotype" w:hAnsi="Palatino Linotype"/>
          <w:sz w:val="26"/>
          <w:szCs w:val="26"/>
        </w:rPr>
      </w:pPr>
    </w:p>
    <w:p w:rsidR="00F94569" w:rsidRPr="00BE5185" w:rsidRDefault="00F94569">
      <w:pPr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>Nationality</w:t>
      </w:r>
      <w:r w:rsidRPr="00BE5185">
        <w:rPr>
          <w:rFonts w:ascii="Palatino Linotype" w:hAnsi="Palatino Linotype"/>
          <w:sz w:val="26"/>
          <w:szCs w:val="26"/>
        </w:rPr>
        <w:tab/>
      </w:r>
      <w:r w:rsidRPr="00BE5185">
        <w:rPr>
          <w:rFonts w:ascii="Palatino Linotype" w:hAnsi="Palatino Linotype"/>
          <w:sz w:val="26"/>
          <w:szCs w:val="26"/>
        </w:rPr>
        <w:tab/>
        <w:t>: Indian</w:t>
      </w:r>
    </w:p>
    <w:p w:rsidR="00F94569" w:rsidRPr="00BE5185" w:rsidRDefault="00F94569">
      <w:pPr>
        <w:rPr>
          <w:rFonts w:ascii="Palatino Linotype" w:hAnsi="Palatino Linotype"/>
          <w:sz w:val="26"/>
          <w:szCs w:val="26"/>
        </w:rPr>
      </w:pPr>
    </w:p>
    <w:p w:rsidR="00F94569" w:rsidRPr="00BE5185" w:rsidRDefault="00F94569">
      <w:pPr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>Language Know</w:t>
      </w:r>
      <w:r w:rsidRPr="00BE5185">
        <w:rPr>
          <w:rFonts w:ascii="Palatino Linotype" w:hAnsi="Palatino Linotype"/>
          <w:sz w:val="26"/>
          <w:szCs w:val="26"/>
        </w:rPr>
        <w:tab/>
        <w:t>: English, Marathi, Hindi</w:t>
      </w:r>
    </w:p>
    <w:p w:rsidR="00E25EF3" w:rsidRPr="00BE5185" w:rsidRDefault="00E25EF3">
      <w:pPr>
        <w:rPr>
          <w:rFonts w:ascii="Palatino Linotype" w:hAnsi="Palatino Linotype"/>
          <w:sz w:val="26"/>
          <w:szCs w:val="26"/>
        </w:rPr>
      </w:pPr>
    </w:p>
    <w:p w:rsidR="00F94569" w:rsidRPr="00BE5185" w:rsidRDefault="00C6707F">
      <w:pPr>
        <w:pBdr>
          <w:bottom w:val="single" w:sz="8" w:space="1" w:color="000000"/>
        </w:pBdr>
        <w:rPr>
          <w:rFonts w:ascii="Palatino Linotype" w:hAnsi="Palatino Linotype"/>
          <w:b/>
          <w:bCs/>
          <w:sz w:val="26"/>
          <w:szCs w:val="26"/>
        </w:rPr>
      </w:pPr>
      <w:r w:rsidRPr="00BE5185">
        <w:rPr>
          <w:rFonts w:ascii="Palatino Linotype" w:hAnsi="Palatino Linotype"/>
          <w:b/>
          <w:bCs/>
          <w:sz w:val="26"/>
          <w:szCs w:val="26"/>
        </w:rPr>
        <w:t>OBJECTIVE</w:t>
      </w:r>
    </w:p>
    <w:p w:rsidR="00D93A71" w:rsidRPr="00BE5185" w:rsidRDefault="00D93A71">
      <w:pPr>
        <w:rPr>
          <w:rFonts w:ascii="Palatino Linotype" w:hAnsi="Palatino Linotype"/>
          <w:sz w:val="26"/>
          <w:szCs w:val="26"/>
        </w:rPr>
      </w:pPr>
    </w:p>
    <w:p w:rsidR="00F94569" w:rsidRPr="00BE5185" w:rsidRDefault="00114081" w:rsidP="00004D27">
      <w:pPr>
        <w:numPr>
          <w:ilvl w:val="0"/>
          <w:numId w:val="2"/>
        </w:numPr>
        <w:tabs>
          <w:tab w:val="left" w:pos="360"/>
        </w:tabs>
        <w:ind w:left="360" w:firstLine="0"/>
        <w:rPr>
          <w:rFonts w:ascii="Palatino Linotype" w:hAnsi="Palatino Linotype"/>
          <w:szCs w:val="26"/>
        </w:rPr>
      </w:pPr>
      <w:r w:rsidRPr="00BE5185">
        <w:rPr>
          <w:rFonts w:ascii="Palatino Linotype" w:hAnsi="Palatino Linotype"/>
          <w:szCs w:val="26"/>
        </w:rPr>
        <w:t>A challenging Retail Management position i</w:t>
      </w:r>
      <w:r w:rsidR="00004D27" w:rsidRPr="00BE5185">
        <w:rPr>
          <w:rFonts w:ascii="Palatino Linotype" w:hAnsi="Palatino Linotype"/>
          <w:szCs w:val="26"/>
        </w:rPr>
        <w:t xml:space="preserve">n a fast-paced environment </w:t>
      </w:r>
      <w:proofErr w:type="gramStart"/>
      <w:r w:rsidR="00004D27" w:rsidRPr="00BE5185">
        <w:rPr>
          <w:rFonts w:ascii="Palatino Linotype" w:hAnsi="Palatino Linotype"/>
          <w:szCs w:val="26"/>
        </w:rPr>
        <w:t xml:space="preserve">that </w:t>
      </w:r>
      <w:r w:rsidR="002E57E3" w:rsidRPr="00BE5185">
        <w:rPr>
          <w:rFonts w:ascii="Palatino Linotype" w:hAnsi="Palatino Linotype"/>
          <w:szCs w:val="26"/>
        </w:rPr>
        <w:t xml:space="preserve"> </w:t>
      </w:r>
      <w:r w:rsidRPr="00BE5185">
        <w:rPr>
          <w:rFonts w:ascii="Palatino Linotype" w:hAnsi="Palatino Linotype"/>
          <w:szCs w:val="26"/>
        </w:rPr>
        <w:t>will</w:t>
      </w:r>
      <w:proofErr w:type="gramEnd"/>
      <w:r w:rsidR="002E57E3" w:rsidRPr="00BE5185">
        <w:rPr>
          <w:rFonts w:ascii="Palatino Linotype" w:hAnsi="Palatino Linotype"/>
          <w:szCs w:val="26"/>
        </w:rPr>
        <w:t xml:space="preserve"> Allow for persona</w:t>
      </w:r>
      <w:r w:rsidR="00004D27" w:rsidRPr="00BE5185">
        <w:rPr>
          <w:rFonts w:ascii="Palatino Linotype" w:hAnsi="Palatino Linotype"/>
          <w:szCs w:val="26"/>
        </w:rPr>
        <w:t>l growth and career advancement , Desire to work in a challenging environment where my professional skills and personal abilities can be utilized to full advantage.</w:t>
      </w:r>
    </w:p>
    <w:p w:rsidR="00BE5185" w:rsidRPr="00BE5185" w:rsidRDefault="00BE5185">
      <w:pPr>
        <w:pBdr>
          <w:bottom w:val="single" w:sz="8" w:space="1" w:color="000000"/>
        </w:pBdr>
        <w:rPr>
          <w:rFonts w:ascii="Palatino Linotype" w:hAnsi="Palatino Linotype"/>
          <w:b/>
          <w:bCs/>
          <w:sz w:val="26"/>
          <w:szCs w:val="26"/>
        </w:rPr>
      </w:pPr>
    </w:p>
    <w:p w:rsidR="00F94569" w:rsidRPr="00BE5185" w:rsidRDefault="00F94569">
      <w:pPr>
        <w:pBdr>
          <w:bottom w:val="single" w:sz="8" w:space="1" w:color="000000"/>
        </w:pBdr>
        <w:rPr>
          <w:rFonts w:ascii="Palatino Linotype" w:hAnsi="Palatino Linotype"/>
          <w:b/>
          <w:bCs/>
          <w:sz w:val="26"/>
          <w:szCs w:val="26"/>
        </w:rPr>
      </w:pPr>
      <w:r w:rsidRPr="00BE5185">
        <w:rPr>
          <w:rFonts w:ascii="Palatino Linotype" w:hAnsi="Palatino Linotype"/>
          <w:b/>
          <w:bCs/>
          <w:sz w:val="26"/>
          <w:szCs w:val="26"/>
        </w:rPr>
        <w:t>SKILLS</w:t>
      </w:r>
    </w:p>
    <w:p w:rsidR="00D93A71" w:rsidRPr="00BE5185" w:rsidRDefault="00D93A71">
      <w:pPr>
        <w:rPr>
          <w:rFonts w:ascii="Palatino Linotype" w:hAnsi="Palatino Linotype"/>
          <w:sz w:val="26"/>
          <w:szCs w:val="26"/>
        </w:rPr>
      </w:pPr>
    </w:p>
    <w:p w:rsidR="00F94569" w:rsidRPr="00BE5185" w:rsidRDefault="00F94569">
      <w:pPr>
        <w:numPr>
          <w:ilvl w:val="0"/>
          <w:numId w:val="6"/>
        </w:numPr>
        <w:tabs>
          <w:tab w:val="left" w:pos="360"/>
        </w:tabs>
        <w:ind w:left="360" w:firstLine="0"/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>Excellent Skills in Organizing, Scheduling and prioritizing work activities.</w:t>
      </w:r>
    </w:p>
    <w:p w:rsidR="00F94569" w:rsidRPr="00BE5185" w:rsidRDefault="00F94569">
      <w:pPr>
        <w:numPr>
          <w:ilvl w:val="0"/>
          <w:numId w:val="6"/>
        </w:numPr>
        <w:tabs>
          <w:tab w:val="left" w:pos="360"/>
        </w:tabs>
        <w:ind w:left="360" w:firstLine="0"/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>Deliver desired output in the given time.</w:t>
      </w:r>
    </w:p>
    <w:p w:rsidR="00F94569" w:rsidRPr="00BE5185" w:rsidRDefault="00F94569" w:rsidP="00BE5185">
      <w:pPr>
        <w:numPr>
          <w:ilvl w:val="0"/>
          <w:numId w:val="6"/>
        </w:numPr>
        <w:tabs>
          <w:tab w:val="left" w:pos="360"/>
        </w:tabs>
        <w:ind w:left="360" w:firstLine="0"/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>To accept new challenges and grow skills and knowledge.</w:t>
      </w:r>
    </w:p>
    <w:p w:rsidR="00004D27" w:rsidRPr="00BE5185" w:rsidRDefault="00004D27">
      <w:pPr>
        <w:pBdr>
          <w:bottom w:val="single" w:sz="8" w:space="1" w:color="000000"/>
        </w:pBdr>
        <w:rPr>
          <w:rFonts w:ascii="Palatino Linotype" w:hAnsi="Palatino Linotype"/>
          <w:b/>
          <w:bCs/>
          <w:sz w:val="26"/>
          <w:szCs w:val="26"/>
        </w:rPr>
      </w:pPr>
    </w:p>
    <w:p w:rsidR="00004D27" w:rsidRPr="00BE5185" w:rsidRDefault="00004D27">
      <w:pPr>
        <w:pBdr>
          <w:bottom w:val="single" w:sz="8" w:space="1" w:color="000000"/>
        </w:pBdr>
        <w:rPr>
          <w:rFonts w:ascii="Palatino Linotype" w:hAnsi="Palatino Linotype"/>
          <w:b/>
          <w:bCs/>
          <w:sz w:val="26"/>
          <w:szCs w:val="26"/>
        </w:rPr>
      </w:pPr>
    </w:p>
    <w:p w:rsidR="00F94569" w:rsidRPr="00BE5185" w:rsidRDefault="00F94569">
      <w:pPr>
        <w:pBdr>
          <w:bottom w:val="single" w:sz="8" w:space="1" w:color="000000"/>
        </w:pBdr>
        <w:rPr>
          <w:rFonts w:ascii="Palatino Linotype" w:hAnsi="Palatino Linotype"/>
          <w:b/>
          <w:bCs/>
          <w:sz w:val="26"/>
          <w:szCs w:val="26"/>
        </w:rPr>
      </w:pPr>
      <w:r w:rsidRPr="00BE5185">
        <w:rPr>
          <w:rFonts w:ascii="Palatino Linotype" w:hAnsi="Palatino Linotype"/>
          <w:b/>
          <w:bCs/>
          <w:sz w:val="26"/>
          <w:szCs w:val="26"/>
        </w:rPr>
        <w:t>ACADEMIC AND PROFESSIONAL QUALIFICATION</w:t>
      </w:r>
    </w:p>
    <w:p w:rsidR="00E25EF3" w:rsidRPr="00BE5185" w:rsidRDefault="00E25EF3" w:rsidP="00E25EF3">
      <w:pPr>
        <w:tabs>
          <w:tab w:val="left" w:pos="360"/>
        </w:tabs>
        <w:rPr>
          <w:rFonts w:ascii="Palatino Linotype" w:hAnsi="Palatino Linotype"/>
          <w:sz w:val="26"/>
          <w:szCs w:val="26"/>
        </w:rPr>
      </w:pPr>
    </w:p>
    <w:p w:rsidR="00F94569" w:rsidRPr="00BE5185" w:rsidRDefault="00E25EF3" w:rsidP="00E25EF3">
      <w:pPr>
        <w:numPr>
          <w:ilvl w:val="0"/>
          <w:numId w:val="8"/>
        </w:numPr>
        <w:tabs>
          <w:tab w:val="left" w:pos="360"/>
        </w:tabs>
        <w:ind w:left="360" w:firstLine="0"/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 xml:space="preserve">S. S. C. from Mumbai </w:t>
      </w:r>
      <w:r w:rsidR="001F6944" w:rsidRPr="00BE5185">
        <w:rPr>
          <w:rFonts w:ascii="Palatino Linotype" w:hAnsi="Palatino Linotype"/>
          <w:sz w:val="26"/>
          <w:szCs w:val="26"/>
        </w:rPr>
        <w:t>Board</w:t>
      </w:r>
      <w:r w:rsidRPr="00BE5185">
        <w:rPr>
          <w:rFonts w:ascii="Palatino Linotype" w:hAnsi="Palatino Linotype"/>
          <w:sz w:val="26"/>
          <w:szCs w:val="26"/>
        </w:rPr>
        <w:t xml:space="preserve"> 1</w:t>
      </w:r>
      <w:r w:rsidRPr="00BE5185">
        <w:rPr>
          <w:rFonts w:ascii="Palatino Linotype" w:hAnsi="Palatino Linotype"/>
          <w:sz w:val="26"/>
          <w:szCs w:val="26"/>
          <w:vertAlign w:val="superscript"/>
        </w:rPr>
        <w:t>st</w:t>
      </w:r>
      <w:r w:rsidRPr="00BE5185">
        <w:rPr>
          <w:rFonts w:ascii="Palatino Linotype" w:hAnsi="Palatino Linotype"/>
          <w:sz w:val="26"/>
          <w:szCs w:val="26"/>
        </w:rPr>
        <w:t xml:space="preserve"> class in year 1997-1998.</w:t>
      </w:r>
    </w:p>
    <w:p w:rsidR="00F94569" w:rsidRPr="00BE5185" w:rsidRDefault="00F94569">
      <w:pPr>
        <w:numPr>
          <w:ilvl w:val="0"/>
          <w:numId w:val="8"/>
        </w:numPr>
        <w:tabs>
          <w:tab w:val="left" w:pos="360"/>
        </w:tabs>
        <w:ind w:left="360" w:firstLine="0"/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>H. S. C. F</w:t>
      </w:r>
      <w:r w:rsidR="004F4F3E" w:rsidRPr="00BE5185">
        <w:rPr>
          <w:rFonts w:ascii="Palatino Linotype" w:hAnsi="Palatino Linotype"/>
          <w:sz w:val="26"/>
          <w:szCs w:val="26"/>
        </w:rPr>
        <w:t xml:space="preserve">rom Mumbai </w:t>
      </w:r>
      <w:proofErr w:type="gramStart"/>
      <w:r w:rsidR="001F6944" w:rsidRPr="00BE5185">
        <w:rPr>
          <w:rFonts w:ascii="Palatino Linotype" w:hAnsi="Palatino Linotype"/>
          <w:sz w:val="26"/>
          <w:szCs w:val="26"/>
        </w:rPr>
        <w:t>Board</w:t>
      </w:r>
      <w:r w:rsidR="004F4F3E" w:rsidRPr="00BE5185">
        <w:rPr>
          <w:rFonts w:ascii="Palatino Linotype" w:hAnsi="Palatino Linotype"/>
          <w:sz w:val="26"/>
          <w:szCs w:val="26"/>
        </w:rPr>
        <w:t xml:space="preserve"> ,</w:t>
      </w:r>
      <w:proofErr w:type="gramEnd"/>
      <w:r w:rsidR="004F4F3E" w:rsidRPr="00BE5185">
        <w:rPr>
          <w:rFonts w:ascii="Palatino Linotype" w:hAnsi="Palatino Linotype"/>
          <w:sz w:val="26"/>
          <w:szCs w:val="26"/>
        </w:rPr>
        <w:t xml:space="preserve"> 2</w:t>
      </w:r>
      <w:r w:rsidR="004F4F3E" w:rsidRPr="00BE5185">
        <w:rPr>
          <w:rFonts w:ascii="Palatino Linotype" w:hAnsi="Palatino Linotype"/>
          <w:sz w:val="26"/>
          <w:szCs w:val="26"/>
          <w:vertAlign w:val="superscript"/>
        </w:rPr>
        <w:t>nd</w:t>
      </w:r>
      <w:r w:rsidR="004F4F3E" w:rsidRPr="00BE5185">
        <w:rPr>
          <w:rFonts w:ascii="Palatino Linotype" w:hAnsi="Palatino Linotype"/>
          <w:sz w:val="26"/>
          <w:szCs w:val="26"/>
        </w:rPr>
        <w:t xml:space="preserve"> class in year </w:t>
      </w:r>
      <w:r w:rsidRPr="00BE5185">
        <w:rPr>
          <w:rFonts w:ascii="Palatino Linotype" w:hAnsi="Palatino Linotype"/>
          <w:sz w:val="26"/>
          <w:szCs w:val="26"/>
        </w:rPr>
        <w:t>2000</w:t>
      </w:r>
      <w:r w:rsidR="004F4F3E" w:rsidRPr="00BE5185">
        <w:rPr>
          <w:rFonts w:ascii="Palatino Linotype" w:hAnsi="Palatino Linotype"/>
          <w:sz w:val="26"/>
          <w:szCs w:val="26"/>
        </w:rPr>
        <w:t>-2003</w:t>
      </w:r>
      <w:r w:rsidRPr="00BE5185">
        <w:rPr>
          <w:rFonts w:ascii="Palatino Linotype" w:hAnsi="Palatino Linotype"/>
          <w:sz w:val="26"/>
          <w:szCs w:val="26"/>
        </w:rPr>
        <w:t>.</w:t>
      </w:r>
    </w:p>
    <w:p w:rsidR="004F4F3E" w:rsidRPr="00BE5185" w:rsidRDefault="004F4F3E">
      <w:pPr>
        <w:numPr>
          <w:ilvl w:val="0"/>
          <w:numId w:val="8"/>
        </w:numPr>
        <w:tabs>
          <w:tab w:val="left" w:pos="360"/>
        </w:tabs>
        <w:ind w:left="360" w:firstLine="0"/>
        <w:rPr>
          <w:rFonts w:ascii="Palatino Linotype" w:hAnsi="Palatino Linotype"/>
          <w:sz w:val="26"/>
          <w:szCs w:val="26"/>
        </w:rPr>
      </w:pPr>
      <w:proofErr w:type="gramStart"/>
      <w:r w:rsidRPr="00BE5185">
        <w:rPr>
          <w:rFonts w:ascii="Palatino Linotype" w:hAnsi="Palatino Linotype"/>
          <w:sz w:val="26"/>
          <w:szCs w:val="26"/>
        </w:rPr>
        <w:t>T.Y.B.Com  From</w:t>
      </w:r>
      <w:proofErr w:type="gramEnd"/>
      <w:r w:rsidRPr="00BE5185">
        <w:rPr>
          <w:rFonts w:ascii="Palatino Linotype" w:hAnsi="Palatino Linotype"/>
          <w:sz w:val="26"/>
          <w:szCs w:val="26"/>
        </w:rPr>
        <w:t xml:space="preserve"> Mumbai</w:t>
      </w:r>
      <w:r w:rsidR="00D40954" w:rsidRPr="00BE5185">
        <w:rPr>
          <w:rFonts w:ascii="Palatino Linotype" w:hAnsi="Palatino Linotype"/>
          <w:sz w:val="26"/>
          <w:szCs w:val="26"/>
        </w:rPr>
        <w:t xml:space="preserve"> University in year 2</w:t>
      </w:r>
      <w:r w:rsidRPr="00BE5185">
        <w:rPr>
          <w:rFonts w:ascii="Palatino Linotype" w:hAnsi="Palatino Linotype"/>
          <w:sz w:val="26"/>
          <w:szCs w:val="26"/>
        </w:rPr>
        <w:t>012-2013.</w:t>
      </w:r>
    </w:p>
    <w:p w:rsidR="002E57E3" w:rsidRPr="00BE5185" w:rsidRDefault="002E57E3" w:rsidP="002E57E3">
      <w:pPr>
        <w:tabs>
          <w:tab w:val="left" w:pos="360"/>
        </w:tabs>
        <w:ind w:left="360"/>
        <w:rPr>
          <w:rFonts w:ascii="Palatino Linotype" w:hAnsi="Palatino Linotype"/>
          <w:sz w:val="26"/>
          <w:szCs w:val="26"/>
        </w:rPr>
      </w:pPr>
    </w:p>
    <w:p w:rsidR="002E57E3" w:rsidRPr="00BE5185" w:rsidRDefault="002E57E3" w:rsidP="002E57E3">
      <w:pPr>
        <w:tabs>
          <w:tab w:val="left" w:pos="360"/>
        </w:tabs>
        <w:ind w:left="360"/>
        <w:rPr>
          <w:rFonts w:ascii="Palatino Linotype" w:hAnsi="Palatino Linotype"/>
          <w:sz w:val="26"/>
          <w:szCs w:val="26"/>
        </w:rPr>
      </w:pPr>
    </w:p>
    <w:p w:rsidR="00F94569" w:rsidRPr="00BE5185" w:rsidRDefault="00F94569">
      <w:pPr>
        <w:pBdr>
          <w:bottom w:val="single" w:sz="8" w:space="1" w:color="000000"/>
        </w:pBdr>
        <w:rPr>
          <w:rFonts w:ascii="Palatino Linotype" w:hAnsi="Palatino Linotype"/>
          <w:b/>
          <w:bCs/>
          <w:sz w:val="26"/>
          <w:szCs w:val="26"/>
        </w:rPr>
      </w:pPr>
      <w:r w:rsidRPr="00BE5185">
        <w:rPr>
          <w:rFonts w:ascii="Palatino Linotype" w:hAnsi="Palatino Linotype"/>
          <w:b/>
          <w:bCs/>
          <w:sz w:val="26"/>
          <w:szCs w:val="26"/>
        </w:rPr>
        <w:t>COMPUTER PROFICIENCY</w:t>
      </w:r>
    </w:p>
    <w:p w:rsidR="00F94569" w:rsidRPr="00BE5185" w:rsidRDefault="00F94569">
      <w:pPr>
        <w:rPr>
          <w:rFonts w:ascii="Palatino Linotype" w:hAnsi="Palatino Linotype"/>
          <w:sz w:val="26"/>
          <w:szCs w:val="26"/>
        </w:rPr>
      </w:pPr>
    </w:p>
    <w:p w:rsidR="00F94569" w:rsidRPr="00BE5185" w:rsidRDefault="00F94569">
      <w:pPr>
        <w:numPr>
          <w:ilvl w:val="0"/>
          <w:numId w:val="5"/>
        </w:numPr>
        <w:tabs>
          <w:tab w:val="left" w:pos="360"/>
        </w:tabs>
        <w:ind w:left="360" w:firstLine="0"/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>Operating Systems</w:t>
      </w:r>
      <w:r w:rsidRPr="00BE5185">
        <w:rPr>
          <w:rFonts w:ascii="Palatino Linotype" w:hAnsi="Palatino Linotype"/>
          <w:sz w:val="26"/>
          <w:szCs w:val="26"/>
        </w:rPr>
        <w:tab/>
        <w:t>: Windows 98/2000, XP, Vista</w:t>
      </w:r>
    </w:p>
    <w:p w:rsidR="00F94569" w:rsidRPr="00BE5185" w:rsidRDefault="00F94569">
      <w:pPr>
        <w:numPr>
          <w:ilvl w:val="0"/>
          <w:numId w:val="5"/>
        </w:numPr>
        <w:tabs>
          <w:tab w:val="left" w:pos="360"/>
        </w:tabs>
        <w:ind w:left="360" w:firstLine="0"/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>Office Suite</w:t>
      </w:r>
      <w:r w:rsidRPr="00BE5185">
        <w:rPr>
          <w:rFonts w:ascii="Palatino Linotype" w:hAnsi="Palatino Linotype"/>
          <w:sz w:val="26"/>
          <w:szCs w:val="26"/>
        </w:rPr>
        <w:tab/>
      </w:r>
      <w:r w:rsidRPr="00BE5185">
        <w:rPr>
          <w:rFonts w:ascii="Palatino Linotype" w:hAnsi="Palatino Linotype"/>
          <w:sz w:val="26"/>
          <w:szCs w:val="26"/>
        </w:rPr>
        <w:tab/>
        <w:t>: MS office 2003/2007, Word, Excel, PowerPoint</w:t>
      </w:r>
    </w:p>
    <w:p w:rsidR="00F94569" w:rsidRPr="00BE5185" w:rsidRDefault="00F94569">
      <w:pPr>
        <w:numPr>
          <w:ilvl w:val="0"/>
          <w:numId w:val="5"/>
        </w:numPr>
        <w:tabs>
          <w:tab w:val="left" w:pos="360"/>
        </w:tabs>
        <w:ind w:left="360" w:firstLine="0"/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>D. T. P.</w:t>
      </w:r>
      <w:r w:rsidRPr="00BE5185">
        <w:rPr>
          <w:rFonts w:ascii="Palatino Linotype" w:hAnsi="Palatino Linotype"/>
          <w:sz w:val="26"/>
          <w:szCs w:val="26"/>
        </w:rPr>
        <w:tab/>
      </w:r>
      <w:r w:rsidRPr="00BE5185">
        <w:rPr>
          <w:rFonts w:ascii="Palatino Linotype" w:hAnsi="Palatino Linotype"/>
          <w:sz w:val="26"/>
          <w:szCs w:val="26"/>
        </w:rPr>
        <w:tab/>
        <w:t>: CorelDraw, Photoshop, PageMaker</w:t>
      </w:r>
    </w:p>
    <w:p w:rsidR="00F94569" w:rsidRPr="00BE5185" w:rsidRDefault="00F94569">
      <w:pPr>
        <w:numPr>
          <w:ilvl w:val="0"/>
          <w:numId w:val="5"/>
        </w:numPr>
        <w:tabs>
          <w:tab w:val="left" w:pos="360"/>
        </w:tabs>
        <w:ind w:left="360" w:firstLine="0"/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>Internet</w:t>
      </w:r>
      <w:r w:rsidRPr="00BE5185">
        <w:rPr>
          <w:rFonts w:ascii="Palatino Linotype" w:hAnsi="Palatino Linotype"/>
          <w:sz w:val="26"/>
          <w:szCs w:val="26"/>
        </w:rPr>
        <w:tab/>
      </w:r>
      <w:r w:rsidRPr="00BE5185">
        <w:rPr>
          <w:rFonts w:ascii="Palatino Linotype" w:hAnsi="Palatino Linotype"/>
          <w:sz w:val="26"/>
          <w:szCs w:val="26"/>
        </w:rPr>
        <w:tab/>
        <w:t>: Browsing, Surfing, E-mail Checking etc.</w:t>
      </w:r>
    </w:p>
    <w:p w:rsidR="00F94569" w:rsidRPr="00BE5185" w:rsidRDefault="00F94569">
      <w:pPr>
        <w:pBdr>
          <w:bottom w:val="single" w:sz="8" w:space="1" w:color="000000"/>
        </w:pBdr>
        <w:rPr>
          <w:rFonts w:ascii="Palatino Linotype" w:hAnsi="Palatino Linotype"/>
          <w:b/>
          <w:bCs/>
          <w:sz w:val="26"/>
          <w:szCs w:val="26"/>
        </w:rPr>
      </w:pPr>
    </w:p>
    <w:p w:rsidR="00F94569" w:rsidRPr="00BE5185" w:rsidRDefault="00F94569">
      <w:pPr>
        <w:pBdr>
          <w:bottom w:val="single" w:sz="8" w:space="1" w:color="000000"/>
        </w:pBdr>
        <w:rPr>
          <w:rFonts w:ascii="Palatino Linotype" w:hAnsi="Palatino Linotype"/>
          <w:b/>
          <w:bCs/>
          <w:sz w:val="26"/>
          <w:szCs w:val="26"/>
        </w:rPr>
      </w:pPr>
      <w:r w:rsidRPr="00BE5185">
        <w:rPr>
          <w:rFonts w:ascii="Palatino Linotype" w:hAnsi="Palatino Linotype"/>
          <w:b/>
          <w:bCs/>
          <w:sz w:val="26"/>
          <w:szCs w:val="26"/>
        </w:rPr>
        <w:t>PROFESSONAL EXPERIENCE</w:t>
      </w:r>
    </w:p>
    <w:p w:rsidR="00702F7A" w:rsidRPr="00BE5185" w:rsidRDefault="00E25EF3">
      <w:pPr>
        <w:rPr>
          <w:rFonts w:ascii="Palatino Linotype" w:hAnsi="Palatino Linotype"/>
          <w:b/>
          <w:bCs/>
          <w:sz w:val="26"/>
          <w:szCs w:val="26"/>
        </w:rPr>
      </w:pPr>
      <w:r w:rsidRPr="00BE5185">
        <w:rPr>
          <w:rFonts w:ascii="Palatino Linotype" w:hAnsi="Palatino Linotype"/>
          <w:b/>
          <w:bCs/>
          <w:sz w:val="26"/>
          <w:szCs w:val="26"/>
        </w:rPr>
        <w:t>(February 2007</w:t>
      </w:r>
      <w:r w:rsidR="00F94569" w:rsidRPr="00BE5185">
        <w:rPr>
          <w:rFonts w:ascii="Palatino Linotype" w:hAnsi="Palatino Linotype"/>
          <w:b/>
          <w:bCs/>
          <w:sz w:val="26"/>
          <w:szCs w:val="26"/>
        </w:rPr>
        <w:t xml:space="preserve"> to </w:t>
      </w:r>
      <w:r w:rsidRPr="00BE5185">
        <w:rPr>
          <w:rFonts w:ascii="Palatino Linotype" w:hAnsi="Palatino Linotype"/>
          <w:b/>
          <w:bCs/>
          <w:sz w:val="26"/>
          <w:szCs w:val="26"/>
        </w:rPr>
        <w:t>Jan 2013</w:t>
      </w:r>
      <w:r w:rsidR="00F94569" w:rsidRPr="00BE5185">
        <w:rPr>
          <w:rFonts w:ascii="Palatino Linotype" w:hAnsi="Palatino Linotype"/>
          <w:b/>
          <w:bCs/>
          <w:sz w:val="26"/>
          <w:szCs w:val="26"/>
        </w:rPr>
        <w:t>)</w:t>
      </w:r>
    </w:p>
    <w:p w:rsidR="00541E51" w:rsidRPr="00BE5185" w:rsidRDefault="00867D53" w:rsidP="00867D53">
      <w:pPr>
        <w:pStyle w:val="ListParagraph"/>
        <w:numPr>
          <w:ilvl w:val="0"/>
          <w:numId w:val="24"/>
        </w:numPr>
        <w:rPr>
          <w:rFonts w:ascii="Palatino Linotype" w:hAnsi="Palatino Linotype"/>
          <w:b/>
          <w:bCs/>
          <w:sz w:val="26"/>
          <w:szCs w:val="26"/>
        </w:rPr>
      </w:pPr>
      <w:r w:rsidRPr="00BE5185">
        <w:rPr>
          <w:rFonts w:ascii="Palatino Linotype" w:hAnsi="Palatino Linotype"/>
          <w:b/>
          <w:sz w:val="26"/>
          <w:szCs w:val="26"/>
        </w:rPr>
        <w:t>WORKED WITH</w:t>
      </w:r>
      <w:r w:rsidR="00F94569" w:rsidRPr="00BE5185">
        <w:rPr>
          <w:rFonts w:ascii="Palatino Linotype" w:hAnsi="Palatino Linotype"/>
          <w:sz w:val="26"/>
          <w:szCs w:val="26"/>
        </w:rPr>
        <w:t xml:space="preserve"> </w:t>
      </w:r>
      <w:r w:rsidR="00C6707F" w:rsidRPr="00BE5185">
        <w:rPr>
          <w:rFonts w:ascii="Palatino Linotype" w:hAnsi="Palatino Linotype"/>
          <w:sz w:val="26"/>
          <w:szCs w:val="26"/>
        </w:rPr>
        <w:t xml:space="preserve"> </w:t>
      </w:r>
      <w:r w:rsidR="00E25EF3" w:rsidRPr="00BE5185">
        <w:rPr>
          <w:rFonts w:ascii="Palatino Linotype" w:hAnsi="Palatino Linotype"/>
          <w:b/>
          <w:bCs/>
          <w:sz w:val="26"/>
          <w:szCs w:val="26"/>
        </w:rPr>
        <w:t xml:space="preserve">RELIANCE RETAIL LTD </w:t>
      </w:r>
      <w:r w:rsidR="00F94569" w:rsidRPr="00BE5185">
        <w:rPr>
          <w:rFonts w:ascii="Palatino Linotype" w:hAnsi="Palatino Linotype"/>
          <w:b/>
          <w:bCs/>
          <w:sz w:val="26"/>
          <w:szCs w:val="26"/>
        </w:rPr>
        <w:t xml:space="preserve">,  </w:t>
      </w:r>
      <w:r w:rsidRPr="00BE5185">
        <w:rPr>
          <w:rFonts w:ascii="Palatino Linotype" w:hAnsi="Palatino Linotype"/>
          <w:b/>
          <w:bCs/>
          <w:sz w:val="26"/>
          <w:szCs w:val="26"/>
        </w:rPr>
        <w:t xml:space="preserve">                                    </w:t>
      </w:r>
      <w:r w:rsidRPr="00BE5185">
        <w:rPr>
          <w:rFonts w:ascii="Palatino Linotype" w:hAnsi="Palatino Linotype"/>
          <w:b/>
          <w:sz w:val="26"/>
          <w:szCs w:val="26"/>
        </w:rPr>
        <w:t>AS A</w:t>
      </w:r>
      <w:r w:rsidR="00541E51" w:rsidRPr="00BE5185">
        <w:rPr>
          <w:rFonts w:ascii="Palatino Linotype" w:hAnsi="Palatino Linotype"/>
          <w:sz w:val="26"/>
          <w:szCs w:val="26"/>
        </w:rPr>
        <w:t xml:space="preserve"> </w:t>
      </w:r>
      <w:r w:rsidR="00541E51" w:rsidRPr="00BE5185">
        <w:rPr>
          <w:rFonts w:ascii="Palatino Linotype" w:hAnsi="Palatino Linotype"/>
          <w:b/>
          <w:sz w:val="26"/>
          <w:szCs w:val="26"/>
        </w:rPr>
        <w:t>CRM</w:t>
      </w:r>
      <w:r w:rsidR="00541E51" w:rsidRPr="00BE5185">
        <w:rPr>
          <w:rFonts w:ascii="Palatino Linotype" w:hAnsi="Palatino Linotype"/>
          <w:b/>
          <w:bCs/>
          <w:sz w:val="26"/>
          <w:szCs w:val="26"/>
        </w:rPr>
        <w:t xml:space="preserve"> EXECUTIVE</w:t>
      </w:r>
    </w:p>
    <w:p w:rsidR="00F94569" w:rsidRPr="00BE5185" w:rsidRDefault="00867D53">
      <w:pPr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 xml:space="preserve">         </w:t>
      </w:r>
      <w:proofErr w:type="gramStart"/>
      <w:r w:rsidR="00541E51" w:rsidRPr="00BE5185">
        <w:rPr>
          <w:rFonts w:ascii="Palatino Linotype" w:hAnsi="Palatino Linotype"/>
          <w:sz w:val="26"/>
          <w:szCs w:val="26"/>
        </w:rPr>
        <w:t>(</w:t>
      </w:r>
      <w:r w:rsidR="00F94569" w:rsidRPr="00BE5185">
        <w:rPr>
          <w:rFonts w:ascii="Palatino Linotype" w:hAnsi="Palatino Linotype"/>
          <w:sz w:val="26"/>
          <w:szCs w:val="26"/>
        </w:rPr>
        <w:t xml:space="preserve"> </w:t>
      </w:r>
      <w:r w:rsidR="00F94569" w:rsidRPr="00BE5185">
        <w:rPr>
          <w:rFonts w:ascii="Palatino Linotype" w:hAnsi="Palatino Linotype"/>
          <w:b/>
          <w:bCs/>
          <w:sz w:val="26"/>
          <w:szCs w:val="26"/>
        </w:rPr>
        <w:t>C</w:t>
      </w:r>
      <w:r w:rsidR="00F4087B" w:rsidRPr="00BE5185">
        <w:rPr>
          <w:rFonts w:ascii="Palatino Linotype" w:hAnsi="Palatino Linotype"/>
          <w:b/>
          <w:bCs/>
          <w:sz w:val="26"/>
          <w:szCs w:val="26"/>
        </w:rPr>
        <w:t>UST</w:t>
      </w:r>
      <w:r w:rsidR="00F421CC" w:rsidRPr="00BE5185">
        <w:rPr>
          <w:rFonts w:ascii="Palatino Linotype" w:hAnsi="Palatino Linotype"/>
          <w:b/>
          <w:bCs/>
          <w:sz w:val="26"/>
          <w:szCs w:val="26"/>
        </w:rPr>
        <w:t>OME</w:t>
      </w:r>
      <w:r w:rsidR="00F4087B" w:rsidRPr="00BE5185">
        <w:rPr>
          <w:rFonts w:ascii="Palatino Linotype" w:hAnsi="Palatino Linotype"/>
          <w:b/>
          <w:bCs/>
          <w:sz w:val="26"/>
          <w:szCs w:val="26"/>
        </w:rPr>
        <w:t>R</w:t>
      </w:r>
      <w:proofErr w:type="gramEnd"/>
      <w:r w:rsidR="00F4087B" w:rsidRPr="00BE5185">
        <w:rPr>
          <w:rFonts w:ascii="Palatino Linotype" w:hAnsi="Palatino Linotype"/>
          <w:b/>
          <w:bCs/>
          <w:sz w:val="26"/>
          <w:szCs w:val="26"/>
        </w:rPr>
        <w:t xml:space="preserve"> RELA</w:t>
      </w:r>
      <w:r w:rsidR="00E25EF3" w:rsidRPr="00BE5185">
        <w:rPr>
          <w:rFonts w:ascii="Palatino Linotype" w:hAnsi="Palatino Linotype"/>
          <w:b/>
          <w:bCs/>
          <w:sz w:val="26"/>
          <w:szCs w:val="26"/>
        </w:rPr>
        <w:t xml:space="preserve">TIONSHIP </w:t>
      </w:r>
      <w:r w:rsidR="00F4087B" w:rsidRPr="00BE5185">
        <w:rPr>
          <w:rFonts w:ascii="Palatino Linotype" w:hAnsi="Palatino Linotype"/>
          <w:b/>
          <w:sz w:val="26"/>
          <w:szCs w:val="26"/>
        </w:rPr>
        <w:t>MANAGEMENT</w:t>
      </w:r>
      <w:r w:rsidR="00541E51" w:rsidRPr="00BE5185">
        <w:rPr>
          <w:rFonts w:ascii="Palatino Linotype" w:hAnsi="Palatino Linotype"/>
          <w:b/>
          <w:sz w:val="26"/>
          <w:szCs w:val="26"/>
        </w:rPr>
        <w:t>)</w:t>
      </w:r>
      <w:r w:rsidR="00F421CC" w:rsidRPr="00BE5185">
        <w:rPr>
          <w:rFonts w:ascii="Palatino Linotype" w:hAnsi="Palatino Linotype"/>
          <w:b/>
          <w:bCs/>
          <w:sz w:val="26"/>
          <w:szCs w:val="26"/>
        </w:rPr>
        <w:t xml:space="preserve"> </w:t>
      </w:r>
      <w:r w:rsidR="00106FC4" w:rsidRPr="00BE5185">
        <w:rPr>
          <w:rFonts w:ascii="Palatino Linotype" w:hAnsi="Palatino Linotype"/>
          <w:b/>
          <w:bCs/>
          <w:sz w:val="26"/>
          <w:szCs w:val="26"/>
        </w:rPr>
        <w:t xml:space="preserve"> </w:t>
      </w:r>
    </w:p>
    <w:p w:rsidR="00F94569" w:rsidRPr="00BE5185" w:rsidRDefault="00867D53">
      <w:pPr>
        <w:rPr>
          <w:rFonts w:ascii="Palatino Linotype" w:hAnsi="Palatino Linotype"/>
          <w:b/>
          <w:bCs/>
          <w:sz w:val="26"/>
          <w:szCs w:val="26"/>
          <w:u w:val="single"/>
        </w:rPr>
      </w:pPr>
      <w:r w:rsidRPr="00BE5185">
        <w:rPr>
          <w:rFonts w:ascii="Palatino Linotype" w:hAnsi="Palatino Linotype"/>
          <w:b/>
          <w:bCs/>
          <w:sz w:val="26"/>
          <w:szCs w:val="26"/>
          <w:u w:val="single"/>
        </w:rPr>
        <w:t xml:space="preserve"> </w:t>
      </w:r>
      <w:r w:rsidR="00F94569" w:rsidRPr="00BE5185">
        <w:rPr>
          <w:rFonts w:ascii="Palatino Linotype" w:hAnsi="Palatino Linotype"/>
          <w:b/>
          <w:bCs/>
          <w:sz w:val="26"/>
          <w:szCs w:val="26"/>
          <w:u w:val="single"/>
        </w:rPr>
        <w:t>Responsibilities and achievements</w:t>
      </w:r>
    </w:p>
    <w:p w:rsidR="00F94569" w:rsidRPr="00BE5185" w:rsidRDefault="00F94569">
      <w:pPr>
        <w:ind w:left="360"/>
        <w:rPr>
          <w:rFonts w:ascii="Palatino Linotype" w:hAnsi="Palatino Linotype"/>
          <w:sz w:val="26"/>
          <w:szCs w:val="26"/>
        </w:rPr>
      </w:pPr>
    </w:p>
    <w:p w:rsidR="00702F7A" w:rsidRPr="00BE5185" w:rsidRDefault="00702F7A" w:rsidP="00702F7A">
      <w:pPr>
        <w:numPr>
          <w:ilvl w:val="0"/>
          <w:numId w:val="1"/>
        </w:numPr>
        <w:suppressAutoHyphens w:val="0"/>
        <w:rPr>
          <w:rFonts w:ascii="Palatino Linotype" w:hAnsi="Palatino Linotype"/>
          <w:bCs/>
          <w:sz w:val="26"/>
          <w:szCs w:val="26"/>
        </w:rPr>
      </w:pPr>
      <w:r w:rsidRPr="00BE5185">
        <w:rPr>
          <w:rFonts w:ascii="Palatino Linotype" w:hAnsi="Palatino Linotype"/>
          <w:bCs/>
          <w:sz w:val="26"/>
          <w:szCs w:val="26"/>
        </w:rPr>
        <w:t>Monthly store wise new enrollment reports.</w:t>
      </w:r>
    </w:p>
    <w:p w:rsidR="00702F7A" w:rsidRPr="00BE5185" w:rsidRDefault="00702F7A" w:rsidP="00702F7A">
      <w:pPr>
        <w:numPr>
          <w:ilvl w:val="0"/>
          <w:numId w:val="1"/>
        </w:numPr>
        <w:suppressAutoHyphens w:val="0"/>
        <w:rPr>
          <w:rFonts w:ascii="Palatino Linotype" w:hAnsi="Palatino Linotype"/>
          <w:b/>
          <w:bCs/>
          <w:sz w:val="26"/>
          <w:szCs w:val="26"/>
        </w:rPr>
      </w:pPr>
      <w:r w:rsidRPr="00BE5185">
        <w:rPr>
          <w:rFonts w:ascii="Palatino Linotype" w:hAnsi="Palatino Linotype"/>
          <w:bCs/>
          <w:sz w:val="26"/>
          <w:szCs w:val="26"/>
        </w:rPr>
        <w:t>Monthly loyalty sales trends.</w:t>
      </w:r>
    </w:p>
    <w:p w:rsidR="00702F7A" w:rsidRPr="00BE5185" w:rsidRDefault="00702F7A" w:rsidP="00702F7A">
      <w:pPr>
        <w:numPr>
          <w:ilvl w:val="0"/>
          <w:numId w:val="1"/>
        </w:numPr>
        <w:suppressAutoHyphens w:val="0"/>
        <w:rPr>
          <w:rFonts w:ascii="Palatino Linotype" w:hAnsi="Palatino Linotype"/>
          <w:b/>
          <w:bCs/>
          <w:sz w:val="26"/>
          <w:szCs w:val="26"/>
        </w:rPr>
      </w:pPr>
      <w:r w:rsidRPr="00BE5185">
        <w:rPr>
          <w:rFonts w:ascii="Palatino Linotype" w:hAnsi="Palatino Linotype"/>
          <w:bCs/>
          <w:sz w:val="26"/>
          <w:szCs w:val="26"/>
        </w:rPr>
        <w:t>Day to day loyalty sales contribution report.</w:t>
      </w:r>
    </w:p>
    <w:p w:rsidR="00702F7A" w:rsidRPr="00BE5185" w:rsidRDefault="00702F7A" w:rsidP="00702F7A">
      <w:pPr>
        <w:numPr>
          <w:ilvl w:val="0"/>
          <w:numId w:val="1"/>
        </w:numPr>
        <w:suppressAutoHyphens w:val="0"/>
        <w:rPr>
          <w:rFonts w:ascii="Palatino Linotype" w:hAnsi="Palatino Linotype"/>
          <w:b/>
          <w:bCs/>
          <w:sz w:val="26"/>
          <w:szCs w:val="26"/>
        </w:rPr>
      </w:pPr>
      <w:r w:rsidRPr="00BE5185">
        <w:rPr>
          <w:rFonts w:ascii="Palatino Linotype" w:hAnsi="Palatino Linotype"/>
          <w:bCs/>
          <w:sz w:val="26"/>
          <w:szCs w:val="26"/>
        </w:rPr>
        <w:t>Monthly loyalty contribution to total sales.</w:t>
      </w:r>
    </w:p>
    <w:p w:rsidR="00702F7A" w:rsidRPr="00BE5185" w:rsidRDefault="00702F7A" w:rsidP="00702F7A">
      <w:pPr>
        <w:numPr>
          <w:ilvl w:val="0"/>
          <w:numId w:val="1"/>
        </w:numPr>
        <w:suppressAutoHyphens w:val="0"/>
        <w:rPr>
          <w:rFonts w:ascii="Palatino Linotype" w:hAnsi="Palatino Linotype"/>
          <w:bCs/>
          <w:sz w:val="26"/>
          <w:szCs w:val="26"/>
        </w:rPr>
      </w:pPr>
      <w:r w:rsidRPr="00BE5185">
        <w:rPr>
          <w:rFonts w:ascii="Palatino Linotype" w:hAnsi="Palatino Linotype"/>
          <w:bCs/>
          <w:sz w:val="26"/>
          <w:szCs w:val="26"/>
        </w:rPr>
        <w:t>Monthly loyalty transaction trends.</w:t>
      </w:r>
    </w:p>
    <w:p w:rsidR="00702F7A" w:rsidRPr="00BE5185" w:rsidRDefault="00702F7A" w:rsidP="00702F7A">
      <w:pPr>
        <w:numPr>
          <w:ilvl w:val="0"/>
          <w:numId w:val="1"/>
        </w:numPr>
        <w:suppressAutoHyphens w:val="0"/>
        <w:rPr>
          <w:rFonts w:ascii="Palatino Linotype" w:hAnsi="Palatino Linotype"/>
          <w:bCs/>
          <w:sz w:val="26"/>
          <w:szCs w:val="26"/>
        </w:rPr>
      </w:pPr>
      <w:r w:rsidRPr="00BE5185">
        <w:rPr>
          <w:rFonts w:ascii="Palatino Linotype" w:hAnsi="Palatino Linotype"/>
          <w:bCs/>
          <w:sz w:val="26"/>
          <w:szCs w:val="26"/>
        </w:rPr>
        <w:t>Customer wise loyalty sales report.</w:t>
      </w:r>
    </w:p>
    <w:p w:rsidR="00702F7A" w:rsidRPr="00BE5185" w:rsidRDefault="00702F7A" w:rsidP="00702F7A">
      <w:pPr>
        <w:numPr>
          <w:ilvl w:val="0"/>
          <w:numId w:val="1"/>
        </w:numPr>
        <w:suppressAutoHyphens w:val="0"/>
        <w:rPr>
          <w:rFonts w:ascii="Palatino Linotype" w:hAnsi="Palatino Linotype"/>
          <w:bCs/>
          <w:sz w:val="26"/>
          <w:szCs w:val="26"/>
        </w:rPr>
      </w:pPr>
      <w:r w:rsidRPr="00BE5185">
        <w:rPr>
          <w:rFonts w:ascii="Palatino Linotype" w:hAnsi="Palatino Linotype"/>
          <w:bCs/>
          <w:sz w:val="26"/>
          <w:szCs w:val="26"/>
        </w:rPr>
        <w:t>Monthly accumulation and redemption of points report.</w:t>
      </w:r>
    </w:p>
    <w:p w:rsidR="00702F7A" w:rsidRPr="00BE5185" w:rsidRDefault="00702F7A" w:rsidP="00702F7A">
      <w:pPr>
        <w:numPr>
          <w:ilvl w:val="0"/>
          <w:numId w:val="1"/>
        </w:numPr>
        <w:suppressAutoHyphens w:val="0"/>
        <w:rPr>
          <w:rFonts w:ascii="Palatino Linotype" w:hAnsi="Palatino Linotype"/>
          <w:bCs/>
          <w:sz w:val="26"/>
          <w:szCs w:val="26"/>
        </w:rPr>
      </w:pPr>
      <w:r w:rsidRPr="00BE5185">
        <w:rPr>
          <w:rFonts w:ascii="Palatino Linotype" w:hAnsi="Palatino Linotype"/>
          <w:bCs/>
          <w:sz w:val="26"/>
          <w:szCs w:val="26"/>
        </w:rPr>
        <w:t>Monthly store wise customer visits report.</w:t>
      </w:r>
    </w:p>
    <w:p w:rsidR="00702F7A" w:rsidRPr="00BE5185" w:rsidRDefault="00702F7A" w:rsidP="00702F7A">
      <w:pPr>
        <w:numPr>
          <w:ilvl w:val="0"/>
          <w:numId w:val="1"/>
        </w:numPr>
        <w:suppressAutoHyphens w:val="0"/>
        <w:rPr>
          <w:rFonts w:ascii="Palatino Linotype" w:hAnsi="Palatino Linotype"/>
          <w:bCs/>
          <w:sz w:val="26"/>
          <w:szCs w:val="26"/>
        </w:rPr>
      </w:pPr>
      <w:r w:rsidRPr="00BE5185">
        <w:rPr>
          <w:rFonts w:ascii="Palatino Linotype" w:hAnsi="Palatino Linotype"/>
          <w:bCs/>
          <w:sz w:val="26"/>
          <w:szCs w:val="26"/>
        </w:rPr>
        <w:t>Top 10 customer report.</w:t>
      </w:r>
    </w:p>
    <w:p w:rsidR="00702F7A" w:rsidRPr="00BE5185" w:rsidRDefault="00702F7A" w:rsidP="00702F7A">
      <w:pPr>
        <w:numPr>
          <w:ilvl w:val="0"/>
          <w:numId w:val="1"/>
        </w:numPr>
        <w:suppressAutoHyphens w:val="0"/>
        <w:rPr>
          <w:rFonts w:ascii="Palatino Linotype" w:hAnsi="Palatino Linotype"/>
          <w:bCs/>
          <w:sz w:val="26"/>
          <w:szCs w:val="26"/>
        </w:rPr>
      </w:pPr>
      <w:r w:rsidRPr="00BE5185">
        <w:rPr>
          <w:rFonts w:ascii="Palatino Linotype" w:hAnsi="Palatino Linotype"/>
          <w:bCs/>
          <w:sz w:val="26"/>
          <w:szCs w:val="26"/>
        </w:rPr>
        <w:t>Summary of updated customers demographic /details report.</w:t>
      </w:r>
    </w:p>
    <w:p w:rsidR="00867D53" w:rsidRPr="00BE5185" w:rsidRDefault="00702F7A" w:rsidP="00BE5185">
      <w:pPr>
        <w:numPr>
          <w:ilvl w:val="0"/>
          <w:numId w:val="1"/>
        </w:numPr>
        <w:suppressAutoHyphens w:val="0"/>
        <w:rPr>
          <w:rFonts w:ascii="Palatino Linotype" w:hAnsi="Palatino Linotype"/>
          <w:bCs/>
          <w:sz w:val="26"/>
          <w:szCs w:val="26"/>
        </w:rPr>
      </w:pPr>
      <w:r w:rsidRPr="00BE5185">
        <w:rPr>
          <w:rFonts w:ascii="Palatino Linotype" w:hAnsi="Palatino Linotype"/>
          <w:bCs/>
          <w:sz w:val="26"/>
          <w:szCs w:val="26"/>
        </w:rPr>
        <w:t>Customers visit trends in last three months.</w:t>
      </w:r>
    </w:p>
    <w:p w:rsidR="00D94818" w:rsidRDefault="00D94818">
      <w:pPr>
        <w:rPr>
          <w:rFonts w:ascii="Palatino Linotype" w:hAnsi="Palatino Linotype"/>
          <w:b/>
          <w:bCs/>
          <w:sz w:val="26"/>
          <w:szCs w:val="26"/>
          <w:u w:val="single"/>
        </w:rPr>
      </w:pPr>
    </w:p>
    <w:p w:rsidR="00D94818" w:rsidRDefault="00D94818">
      <w:pPr>
        <w:rPr>
          <w:rFonts w:ascii="Palatino Linotype" w:hAnsi="Palatino Linotype"/>
          <w:b/>
          <w:bCs/>
          <w:sz w:val="26"/>
          <w:szCs w:val="26"/>
          <w:u w:val="single"/>
        </w:rPr>
      </w:pPr>
    </w:p>
    <w:p w:rsidR="00F94569" w:rsidRPr="00BE5185" w:rsidRDefault="00CA284D">
      <w:pPr>
        <w:rPr>
          <w:rFonts w:ascii="Palatino Linotype" w:hAnsi="Palatino Linotype"/>
          <w:b/>
          <w:bCs/>
          <w:sz w:val="26"/>
          <w:szCs w:val="26"/>
          <w:u w:val="single"/>
        </w:rPr>
      </w:pPr>
      <w:r w:rsidRPr="00BE5185">
        <w:rPr>
          <w:rFonts w:ascii="Palatino Linotype" w:hAnsi="Palatino Linotype"/>
          <w:b/>
          <w:bCs/>
          <w:sz w:val="26"/>
          <w:szCs w:val="26"/>
          <w:u w:val="single"/>
        </w:rPr>
        <w:lastRenderedPageBreak/>
        <w:t>Quantitative</w:t>
      </w:r>
    </w:p>
    <w:p w:rsidR="00F94569" w:rsidRPr="00BE5185" w:rsidRDefault="00F94569">
      <w:pPr>
        <w:rPr>
          <w:rFonts w:ascii="Palatino Linotype" w:hAnsi="Palatino Linotype"/>
          <w:sz w:val="26"/>
          <w:szCs w:val="26"/>
        </w:rPr>
      </w:pPr>
    </w:p>
    <w:p w:rsidR="00004D27" w:rsidRPr="00BE5185" w:rsidRDefault="00004D27" w:rsidP="00004D27">
      <w:pPr>
        <w:numPr>
          <w:ilvl w:val="0"/>
          <w:numId w:val="4"/>
        </w:numPr>
        <w:suppressAutoHyphens w:val="0"/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 xml:space="preserve">Responsible for smooth functioning </w:t>
      </w:r>
      <w:r w:rsidR="00F04B79" w:rsidRPr="00BE5185">
        <w:rPr>
          <w:rFonts w:ascii="Palatino Linotype" w:hAnsi="Palatino Linotype"/>
          <w:sz w:val="26"/>
          <w:szCs w:val="26"/>
        </w:rPr>
        <w:t xml:space="preserve">of loyalty program for </w:t>
      </w:r>
      <w:r w:rsidR="001F6944" w:rsidRPr="00BE5185">
        <w:rPr>
          <w:rFonts w:ascii="Palatino Linotype" w:hAnsi="Palatino Linotype"/>
          <w:sz w:val="26"/>
          <w:szCs w:val="26"/>
        </w:rPr>
        <w:t xml:space="preserve">             </w:t>
      </w:r>
      <w:proofErr w:type="spellStart"/>
      <w:r w:rsidR="00F04B79" w:rsidRPr="00BE5185">
        <w:rPr>
          <w:rFonts w:ascii="Palatino Linotype" w:hAnsi="Palatino Linotype"/>
          <w:sz w:val="26"/>
          <w:szCs w:val="26"/>
        </w:rPr>
        <w:t>S</w:t>
      </w:r>
      <w:r w:rsidRPr="00BE5185">
        <w:rPr>
          <w:rFonts w:ascii="Palatino Linotype" w:hAnsi="Palatino Linotype"/>
          <w:sz w:val="26"/>
          <w:szCs w:val="26"/>
        </w:rPr>
        <w:t>ahakari</w:t>
      </w:r>
      <w:proofErr w:type="spellEnd"/>
      <w:r w:rsidRPr="00BE5185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="00F04B79" w:rsidRPr="00BE5185">
        <w:rPr>
          <w:rFonts w:ascii="Palatino Linotype" w:hAnsi="Palatino Linotype"/>
          <w:sz w:val="26"/>
          <w:szCs w:val="26"/>
        </w:rPr>
        <w:t>B</w:t>
      </w:r>
      <w:r w:rsidRPr="00BE5185">
        <w:rPr>
          <w:rFonts w:ascii="Palatino Linotype" w:hAnsi="Palatino Linotype"/>
          <w:sz w:val="26"/>
          <w:szCs w:val="26"/>
        </w:rPr>
        <w:t>handar</w:t>
      </w:r>
      <w:proofErr w:type="spellEnd"/>
      <w:r w:rsidRPr="00BE5185">
        <w:rPr>
          <w:rFonts w:ascii="Palatino Linotype" w:hAnsi="Palatino Linotype"/>
          <w:sz w:val="26"/>
          <w:szCs w:val="26"/>
        </w:rPr>
        <w:t>.</w:t>
      </w:r>
    </w:p>
    <w:p w:rsidR="00004D27" w:rsidRPr="00BE5185" w:rsidRDefault="00004D27" w:rsidP="00004D27">
      <w:pPr>
        <w:numPr>
          <w:ilvl w:val="0"/>
          <w:numId w:val="4"/>
        </w:numPr>
        <w:suppressAutoHyphens w:val="0"/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>Monitor the performance of store and store staff towards effectiveness and efficiency of loyalty program SB PARIVAR.</w:t>
      </w:r>
    </w:p>
    <w:p w:rsidR="00004D27" w:rsidRPr="00BE5185" w:rsidRDefault="00004D27" w:rsidP="00004D27">
      <w:pPr>
        <w:numPr>
          <w:ilvl w:val="0"/>
          <w:numId w:val="4"/>
        </w:numPr>
        <w:suppressAutoHyphens w:val="0"/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>Encourage team members at the store for new enrollments/ new customers joining the loyalty program</w:t>
      </w:r>
    </w:p>
    <w:p w:rsidR="00004D27" w:rsidRPr="00BE5185" w:rsidRDefault="00004D27" w:rsidP="00004D27">
      <w:pPr>
        <w:numPr>
          <w:ilvl w:val="0"/>
          <w:numId w:val="4"/>
        </w:numPr>
        <w:suppressAutoHyphens w:val="0"/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>Advise the business team on day to day events, happenings at the store in relation to loyalty program.</w:t>
      </w:r>
    </w:p>
    <w:p w:rsidR="00004D27" w:rsidRPr="00BE5185" w:rsidRDefault="00004D27" w:rsidP="00004D27">
      <w:pPr>
        <w:numPr>
          <w:ilvl w:val="0"/>
          <w:numId w:val="4"/>
        </w:numPr>
        <w:suppressAutoHyphens w:val="0"/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>Address queries, issues related to the loyalty program at the store.</w:t>
      </w:r>
    </w:p>
    <w:p w:rsidR="00004D27" w:rsidRPr="00BE5185" w:rsidRDefault="00004D27" w:rsidP="00004D27">
      <w:pPr>
        <w:numPr>
          <w:ilvl w:val="0"/>
          <w:numId w:val="4"/>
        </w:numPr>
        <w:suppressAutoHyphens w:val="0"/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 xml:space="preserve">Monitor and address the customer feedbacks, complaints recd online for the loyalty program, store etc. </w:t>
      </w:r>
    </w:p>
    <w:p w:rsidR="00004D27" w:rsidRPr="00BE5185" w:rsidRDefault="00004D27" w:rsidP="00004D27">
      <w:pPr>
        <w:numPr>
          <w:ilvl w:val="0"/>
          <w:numId w:val="4"/>
        </w:numPr>
        <w:suppressAutoHyphens w:val="0"/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 xml:space="preserve">Interaction with vendors on the issues for functioning of loyalty program related services rendered.(Plastic card supplies, encoding of data, timely delivery of enrollment forms, </w:t>
      </w:r>
    </w:p>
    <w:p w:rsidR="00004D27" w:rsidRPr="00BE5185" w:rsidRDefault="00004D27" w:rsidP="00004D27">
      <w:pPr>
        <w:ind w:left="360"/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 xml:space="preserve">     Duplicate cards, redemption vouchers, benefit guides etc) </w:t>
      </w:r>
    </w:p>
    <w:p w:rsidR="00004D27" w:rsidRPr="00BE5185" w:rsidRDefault="00004D27" w:rsidP="00004D27">
      <w:pPr>
        <w:numPr>
          <w:ilvl w:val="0"/>
          <w:numId w:val="4"/>
        </w:numPr>
        <w:suppressAutoHyphens w:val="0"/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>Vendor relation development towards adherence to statutory and commercial policies.</w:t>
      </w:r>
    </w:p>
    <w:p w:rsidR="00004D27" w:rsidRPr="00BE5185" w:rsidRDefault="00004D27" w:rsidP="00004D27">
      <w:pPr>
        <w:numPr>
          <w:ilvl w:val="0"/>
          <w:numId w:val="4"/>
        </w:numPr>
        <w:suppressAutoHyphens w:val="0"/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 xml:space="preserve">Coordination with internal support teams such as CRM operation, CRM development, </w:t>
      </w:r>
      <w:r w:rsidR="001F6944" w:rsidRPr="00BE5185">
        <w:rPr>
          <w:rFonts w:ascii="Palatino Linotype" w:hAnsi="Palatino Linotype"/>
          <w:sz w:val="26"/>
          <w:szCs w:val="26"/>
        </w:rPr>
        <w:t>Retail</w:t>
      </w:r>
      <w:r w:rsidRPr="00BE5185">
        <w:rPr>
          <w:rFonts w:ascii="Palatino Linotype" w:hAnsi="Palatino Linotype"/>
          <w:sz w:val="26"/>
          <w:szCs w:val="26"/>
        </w:rPr>
        <w:t xml:space="preserve"> team, and branding, marketing team for smooth functioning of the program at the store.</w:t>
      </w:r>
    </w:p>
    <w:p w:rsidR="00004D27" w:rsidRPr="00BE5185" w:rsidRDefault="00004D27" w:rsidP="00004D27">
      <w:pPr>
        <w:numPr>
          <w:ilvl w:val="0"/>
          <w:numId w:val="4"/>
        </w:numPr>
        <w:suppressAutoHyphens w:val="0"/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>Periodical store visits to gain on the floor feedbacks from CSD and customers, Performs audit of CSD desks for adherence of policies and maintenance of various loyalty documents &amp; registers.</w:t>
      </w:r>
    </w:p>
    <w:p w:rsidR="00004D27" w:rsidRPr="00BE5185" w:rsidRDefault="00004D27" w:rsidP="00004D27">
      <w:pPr>
        <w:numPr>
          <w:ilvl w:val="0"/>
          <w:numId w:val="4"/>
        </w:numPr>
        <w:suppressAutoHyphens w:val="0"/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>Advice the business team on innovative ideas for enhancing the customer loyalty and way forward.</w:t>
      </w:r>
    </w:p>
    <w:p w:rsidR="00004D27" w:rsidRPr="00BE5185" w:rsidRDefault="00004D27" w:rsidP="00004D27">
      <w:pPr>
        <w:numPr>
          <w:ilvl w:val="0"/>
          <w:numId w:val="4"/>
        </w:numPr>
        <w:suppressAutoHyphens w:val="0"/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>SMS blasts on upcoming events at the stores to loyalty customers.</w:t>
      </w:r>
    </w:p>
    <w:p w:rsidR="00867D53" w:rsidRPr="00BE5185" w:rsidRDefault="00004D27" w:rsidP="00004D27">
      <w:pPr>
        <w:numPr>
          <w:ilvl w:val="0"/>
          <w:numId w:val="4"/>
        </w:numPr>
        <w:suppressAutoHyphens w:val="0"/>
        <w:rPr>
          <w:rFonts w:ascii="Palatino Linotype" w:hAnsi="Palatino Linotype"/>
          <w:bCs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 xml:space="preserve">Periodical email alerts to loyalty customers on promotions and social </w:t>
      </w:r>
    </w:p>
    <w:p w:rsidR="00F94569" w:rsidRPr="00BE5185" w:rsidRDefault="00004D27" w:rsidP="00004D27">
      <w:pPr>
        <w:numPr>
          <w:ilvl w:val="0"/>
          <w:numId w:val="4"/>
        </w:numPr>
        <w:suppressAutoHyphens w:val="0"/>
        <w:rPr>
          <w:rFonts w:ascii="Palatino Linotype" w:hAnsi="Palatino Linotype"/>
          <w:bCs/>
          <w:sz w:val="26"/>
          <w:szCs w:val="26"/>
        </w:rPr>
      </w:pPr>
      <w:proofErr w:type="gramStart"/>
      <w:r w:rsidRPr="00BE5185">
        <w:rPr>
          <w:rFonts w:ascii="Palatino Linotype" w:hAnsi="Palatino Linotype"/>
          <w:sz w:val="26"/>
          <w:szCs w:val="26"/>
        </w:rPr>
        <w:t>marketing</w:t>
      </w:r>
      <w:proofErr w:type="gramEnd"/>
      <w:r w:rsidRPr="00BE5185">
        <w:rPr>
          <w:rFonts w:ascii="Palatino Linotype" w:hAnsi="Palatino Linotype"/>
          <w:sz w:val="26"/>
          <w:szCs w:val="26"/>
        </w:rPr>
        <w:t xml:space="preserve"> events.</w:t>
      </w:r>
    </w:p>
    <w:p w:rsidR="00F94569" w:rsidRPr="00BE5185" w:rsidRDefault="00F94569">
      <w:pPr>
        <w:rPr>
          <w:rFonts w:ascii="Palatino Linotype" w:hAnsi="Palatino Linotype"/>
          <w:b/>
          <w:bCs/>
          <w:sz w:val="26"/>
          <w:szCs w:val="26"/>
        </w:rPr>
      </w:pPr>
    </w:p>
    <w:p w:rsidR="00867D53" w:rsidRPr="00BE5185" w:rsidRDefault="00867D53">
      <w:pPr>
        <w:pBdr>
          <w:bottom w:val="single" w:sz="8" w:space="1" w:color="000000"/>
        </w:pBdr>
        <w:rPr>
          <w:rFonts w:ascii="Palatino Linotype" w:hAnsi="Palatino Linotype"/>
          <w:b/>
          <w:sz w:val="26"/>
          <w:szCs w:val="26"/>
        </w:rPr>
      </w:pPr>
    </w:p>
    <w:p w:rsidR="00867D53" w:rsidRPr="00BE5185" w:rsidRDefault="00867D53">
      <w:pPr>
        <w:pBdr>
          <w:bottom w:val="single" w:sz="8" w:space="1" w:color="000000"/>
        </w:pBdr>
        <w:rPr>
          <w:rFonts w:ascii="Palatino Linotype" w:hAnsi="Palatino Linotype"/>
          <w:b/>
          <w:sz w:val="26"/>
          <w:szCs w:val="26"/>
        </w:rPr>
      </w:pPr>
    </w:p>
    <w:p w:rsidR="00BE5185" w:rsidRPr="00BE5185" w:rsidRDefault="00BE5185">
      <w:pPr>
        <w:pBdr>
          <w:bottom w:val="single" w:sz="8" w:space="1" w:color="000000"/>
        </w:pBdr>
        <w:rPr>
          <w:rFonts w:ascii="Palatino Linotype" w:hAnsi="Palatino Linotype"/>
          <w:b/>
          <w:sz w:val="26"/>
          <w:szCs w:val="26"/>
          <w:u w:val="single"/>
        </w:rPr>
      </w:pPr>
    </w:p>
    <w:p w:rsidR="00867D53" w:rsidRPr="00BE5185" w:rsidRDefault="00867D53" w:rsidP="00867D53">
      <w:pPr>
        <w:pStyle w:val="ListParagraph"/>
        <w:numPr>
          <w:ilvl w:val="0"/>
          <w:numId w:val="24"/>
        </w:numPr>
        <w:rPr>
          <w:rFonts w:ascii="Palatino Linotype" w:hAnsi="Palatino Linotype"/>
          <w:b/>
          <w:bCs/>
          <w:sz w:val="26"/>
          <w:szCs w:val="26"/>
          <w:u w:val="single"/>
        </w:rPr>
      </w:pPr>
      <w:r w:rsidRPr="00BE5185">
        <w:rPr>
          <w:rFonts w:ascii="Palatino Linotype" w:hAnsi="Palatino Linotype"/>
          <w:b/>
          <w:bCs/>
          <w:sz w:val="26"/>
          <w:szCs w:val="26"/>
          <w:u w:val="single"/>
        </w:rPr>
        <w:lastRenderedPageBreak/>
        <w:t>(October 2015)</w:t>
      </w:r>
    </w:p>
    <w:p w:rsidR="00867D53" w:rsidRPr="00BE5185" w:rsidRDefault="00867D53" w:rsidP="00867D53">
      <w:pPr>
        <w:rPr>
          <w:rFonts w:ascii="Palatino Linotype" w:hAnsi="Palatino Linotype"/>
          <w:b/>
          <w:bCs/>
          <w:sz w:val="26"/>
          <w:szCs w:val="26"/>
        </w:rPr>
      </w:pPr>
    </w:p>
    <w:p w:rsidR="00867D53" w:rsidRPr="00BE5185" w:rsidRDefault="00BE5185" w:rsidP="00867D53">
      <w:pPr>
        <w:pStyle w:val="ListParagraph"/>
        <w:numPr>
          <w:ilvl w:val="0"/>
          <w:numId w:val="25"/>
        </w:numPr>
        <w:rPr>
          <w:rFonts w:ascii="Palatino Linotype" w:hAnsi="Palatino Linotype"/>
          <w:b/>
          <w:bCs/>
          <w:sz w:val="26"/>
          <w:szCs w:val="26"/>
        </w:rPr>
      </w:pPr>
      <w:r w:rsidRPr="00BE5185">
        <w:rPr>
          <w:rFonts w:ascii="Palatino Linotype" w:hAnsi="Palatino Linotype"/>
          <w:b/>
          <w:sz w:val="26"/>
          <w:szCs w:val="26"/>
        </w:rPr>
        <w:t>WORKING</w:t>
      </w:r>
      <w:r w:rsidR="00867D53" w:rsidRPr="00BE5185">
        <w:rPr>
          <w:rFonts w:ascii="Palatino Linotype" w:hAnsi="Palatino Linotype"/>
          <w:b/>
          <w:sz w:val="26"/>
          <w:szCs w:val="26"/>
        </w:rPr>
        <w:t xml:space="preserve"> WITH </w:t>
      </w:r>
      <w:r w:rsidR="00867D53" w:rsidRPr="00BE5185">
        <w:rPr>
          <w:rFonts w:ascii="Palatino Linotype" w:hAnsi="Palatino Linotype"/>
          <w:b/>
          <w:bCs/>
          <w:sz w:val="26"/>
          <w:szCs w:val="26"/>
        </w:rPr>
        <w:t xml:space="preserve">ARYA HONDA ,  </w:t>
      </w:r>
      <w:r w:rsidR="00867D53" w:rsidRPr="00BE5185">
        <w:rPr>
          <w:rFonts w:ascii="Palatino Linotype" w:hAnsi="Palatino Linotype"/>
          <w:b/>
          <w:sz w:val="26"/>
          <w:szCs w:val="26"/>
        </w:rPr>
        <w:t>AS A</w:t>
      </w:r>
      <w:r w:rsidR="00867D53" w:rsidRPr="00BE5185">
        <w:rPr>
          <w:rFonts w:ascii="Palatino Linotype" w:hAnsi="Palatino Linotype"/>
          <w:sz w:val="26"/>
          <w:szCs w:val="26"/>
        </w:rPr>
        <w:t xml:space="preserve"> </w:t>
      </w:r>
      <w:r w:rsidR="00867D53" w:rsidRPr="00BE5185">
        <w:rPr>
          <w:rFonts w:ascii="Palatino Linotype" w:hAnsi="Palatino Linotype"/>
          <w:b/>
          <w:sz w:val="26"/>
          <w:szCs w:val="26"/>
        </w:rPr>
        <w:t>CRE</w:t>
      </w:r>
      <w:r w:rsidR="00867D53" w:rsidRPr="00BE5185">
        <w:rPr>
          <w:rFonts w:ascii="Palatino Linotype" w:hAnsi="Palatino Linotype"/>
          <w:b/>
          <w:bCs/>
          <w:sz w:val="26"/>
          <w:szCs w:val="26"/>
        </w:rPr>
        <w:t xml:space="preserve"> </w:t>
      </w:r>
    </w:p>
    <w:p w:rsidR="00867D53" w:rsidRPr="00BE5185" w:rsidRDefault="00867D53" w:rsidP="00867D53">
      <w:pPr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 xml:space="preserve">       </w:t>
      </w:r>
      <w:proofErr w:type="gramStart"/>
      <w:r w:rsidRPr="00BE5185">
        <w:rPr>
          <w:rFonts w:ascii="Palatino Linotype" w:hAnsi="Palatino Linotype"/>
          <w:sz w:val="26"/>
          <w:szCs w:val="26"/>
        </w:rPr>
        <w:t xml:space="preserve">( </w:t>
      </w:r>
      <w:r w:rsidRPr="00BE5185">
        <w:rPr>
          <w:rFonts w:ascii="Palatino Linotype" w:hAnsi="Palatino Linotype"/>
          <w:b/>
          <w:bCs/>
          <w:sz w:val="26"/>
          <w:szCs w:val="26"/>
        </w:rPr>
        <w:t>CUSTOMER</w:t>
      </w:r>
      <w:proofErr w:type="gramEnd"/>
      <w:r w:rsidRPr="00BE5185">
        <w:rPr>
          <w:rFonts w:ascii="Palatino Linotype" w:hAnsi="Palatino Linotype"/>
          <w:b/>
          <w:bCs/>
          <w:sz w:val="26"/>
          <w:szCs w:val="26"/>
        </w:rPr>
        <w:t xml:space="preserve"> RELATIONSHIP EXECUTIVE</w:t>
      </w:r>
      <w:r w:rsidRPr="00BE5185">
        <w:rPr>
          <w:rFonts w:ascii="Palatino Linotype" w:hAnsi="Palatino Linotype"/>
          <w:b/>
          <w:sz w:val="26"/>
          <w:szCs w:val="26"/>
        </w:rPr>
        <w:t>)</w:t>
      </w:r>
      <w:r w:rsidRPr="00BE5185">
        <w:rPr>
          <w:rFonts w:ascii="Palatino Linotype" w:hAnsi="Palatino Linotype"/>
          <w:b/>
          <w:bCs/>
          <w:sz w:val="26"/>
          <w:szCs w:val="26"/>
        </w:rPr>
        <w:t xml:space="preserve">  </w:t>
      </w:r>
    </w:p>
    <w:p w:rsidR="00867D53" w:rsidRPr="00BE5185" w:rsidRDefault="00867D53" w:rsidP="00867D53">
      <w:pPr>
        <w:rPr>
          <w:rFonts w:ascii="Palatino Linotype" w:hAnsi="Palatino Linotype"/>
          <w:b/>
          <w:bCs/>
          <w:sz w:val="26"/>
          <w:szCs w:val="26"/>
          <w:u w:val="single"/>
        </w:rPr>
      </w:pPr>
      <w:r w:rsidRPr="00BE5185">
        <w:rPr>
          <w:rFonts w:ascii="Palatino Linotype" w:hAnsi="Palatino Linotype"/>
          <w:b/>
          <w:bCs/>
          <w:sz w:val="26"/>
          <w:szCs w:val="26"/>
        </w:rPr>
        <w:t xml:space="preserve">      </w:t>
      </w:r>
      <w:r w:rsidRPr="00BE5185">
        <w:rPr>
          <w:rFonts w:ascii="Palatino Linotype" w:hAnsi="Palatino Linotype"/>
          <w:b/>
          <w:bCs/>
          <w:sz w:val="26"/>
          <w:szCs w:val="26"/>
          <w:u w:val="single"/>
        </w:rPr>
        <w:t>Responsibilities and achievements</w:t>
      </w:r>
    </w:p>
    <w:p w:rsidR="00BE5185" w:rsidRPr="00BE5185" w:rsidRDefault="00BE5185" w:rsidP="00867D53">
      <w:pPr>
        <w:rPr>
          <w:rFonts w:ascii="Palatino Linotype" w:hAnsi="Palatino Linotype"/>
          <w:b/>
          <w:bCs/>
          <w:sz w:val="26"/>
          <w:szCs w:val="26"/>
          <w:u w:val="single"/>
        </w:rPr>
      </w:pPr>
    </w:p>
    <w:p w:rsidR="006D6539" w:rsidRPr="00BE5185" w:rsidRDefault="005D5367" w:rsidP="005D5367">
      <w:pPr>
        <w:pStyle w:val="ListParagraph"/>
        <w:numPr>
          <w:ilvl w:val="0"/>
          <w:numId w:val="26"/>
        </w:numPr>
        <w:rPr>
          <w:rFonts w:ascii="Palatino Linotype" w:hAnsi="Palatino Linotype"/>
          <w:bCs/>
          <w:sz w:val="26"/>
          <w:szCs w:val="26"/>
        </w:rPr>
      </w:pPr>
      <w:r w:rsidRPr="00BE5185">
        <w:rPr>
          <w:rFonts w:ascii="Palatino Linotype" w:hAnsi="Palatino Linotype"/>
          <w:bCs/>
          <w:sz w:val="26"/>
          <w:szCs w:val="26"/>
        </w:rPr>
        <w:t>Giving service reminder calls to customers.</w:t>
      </w:r>
    </w:p>
    <w:p w:rsidR="005D5367" w:rsidRPr="00BE5185" w:rsidRDefault="005D5367" w:rsidP="005D5367">
      <w:pPr>
        <w:pStyle w:val="ListParagraph"/>
        <w:numPr>
          <w:ilvl w:val="0"/>
          <w:numId w:val="26"/>
        </w:numPr>
        <w:rPr>
          <w:rFonts w:ascii="Palatino Linotype" w:hAnsi="Palatino Linotype"/>
          <w:bCs/>
          <w:sz w:val="26"/>
          <w:szCs w:val="26"/>
        </w:rPr>
      </w:pPr>
      <w:r w:rsidRPr="00BE5185">
        <w:rPr>
          <w:rFonts w:ascii="Palatino Linotype" w:hAnsi="Palatino Linotype"/>
          <w:bCs/>
          <w:sz w:val="26"/>
          <w:szCs w:val="26"/>
        </w:rPr>
        <w:t>Scheduling appointments of customers</w:t>
      </w:r>
      <w:r w:rsidR="00BE5185" w:rsidRPr="00BE5185">
        <w:rPr>
          <w:rFonts w:ascii="Palatino Linotype" w:hAnsi="Palatino Linotype"/>
          <w:bCs/>
          <w:sz w:val="26"/>
          <w:szCs w:val="26"/>
        </w:rPr>
        <w:t xml:space="preserve"> for</w:t>
      </w:r>
      <w:r w:rsidRPr="00BE5185">
        <w:rPr>
          <w:rFonts w:ascii="Palatino Linotype" w:hAnsi="Palatino Linotype"/>
          <w:bCs/>
          <w:sz w:val="26"/>
          <w:szCs w:val="26"/>
        </w:rPr>
        <w:t xml:space="preserve"> car service.</w:t>
      </w:r>
    </w:p>
    <w:p w:rsidR="005D5367" w:rsidRPr="00BE5185" w:rsidRDefault="005D5367" w:rsidP="005D5367">
      <w:pPr>
        <w:pStyle w:val="ListParagraph"/>
        <w:numPr>
          <w:ilvl w:val="0"/>
          <w:numId w:val="26"/>
        </w:numPr>
        <w:rPr>
          <w:rFonts w:ascii="Palatino Linotype" w:hAnsi="Palatino Linotype"/>
          <w:bCs/>
          <w:sz w:val="26"/>
          <w:szCs w:val="26"/>
        </w:rPr>
      </w:pPr>
      <w:r w:rsidRPr="00BE5185">
        <w:rPr>
          <w:rFonts w:ascii="Palatino Linotype" w:hAnsi="Palatino Linotype"/>
          <w:bCs/>
          <w:sz w:val="26"/>
          <w:szCs w:val="26"/>
        </w:rPr>
        <w:t>Hearing to customer queries &amp; trying to solve it as soon as possible.</w:t>
      </w:r>
    </w:p>
    <w:p w:rsidR="00BE5185" w:rsidRPr="00BE5185" w:rsidRDefault="00BE5185" w:rsidP="005D5367">
      <w:pPr>
        <w:pStyle w:val="ListParagraph"/>
        <w:numPr>
          <w:ilvl w:val="0"/>
          <w:numId w:val="26"/>
        </w:numPr>
        <w:rPr>
          <w:rFonts w:ascii="Palatino Linotype" w:hAnsi="Palatino Linotype"/>
          <w:bCs/>
          <w:sz w:val="26"/>
          <w:szCs w:val="26"/>
        </w:rPr>
      </w:pPr>
      <w:r w:rsidRPr="00BE5185">
        <w:rPr>
          <w:rFonts w:ascii="Palatino Linotype" w:hAnsi="Palatino Linotype"/>
          <w:bCs/>
          <w:sz w:val="26"/>
          <w:szCs w:val="26"/>
        </w:rPr>
        <w:t xml:space="preserve">Selling AMC(Annual Maintenance Contract) </w:t>
      </w:r>
    </w:p>
    <w:p w:rsidR="005D5367" w:rsidRPr="00BE5185" w:rsidRDefault="00BE5185" w:rsidP="00BE5185">
      <w:pPr>
        <w:pStyle w:val="ListParagraph"/>
        <w:numPr>
          <w:ilvl w:val="0"/>
          <w:numId w:val="26"/>
        </w:numPr>
        <w:rPr>
          <w:rFonts w:ascii="Palatino Linotype" w:hAnsi="Palatino Linotype"/>
          <w:bCs/>
          <w:sz w:val="26"/>
          <w:szCs w:val="26"/>
        </w:rPr>
      </w:pPr>
      <w:r w:rsidRPr="00BE5185">
        <w:rPr>
          <w:rFonts w:ascii="Palatino Linotype" w:hAnsi="Palatino Linotype"/>
          <w:bCs/>
          <w:sz w:val="26"/>
          <w:szCs w:val="26"/>
        </w:rPr>
        <w:t>Mailing daily reports to HOD.</w:t>
      </w:r>
    </w:p>
    <w:p w:rsidR="00867D53" w:rsidRPr="00BE5185" w:rsidRDefault="00867D53">
      <w:pPr>
        <w:pBdr>
          <w:bottom w:val="single" w:sz="8" w:space="1" w:color="000000"/>
        </w:pBdr>
        <w:rPr>
          <w:rFonts w:ascii="Palatino Linotype" w:hAnsi="Palatino Linotype"/>
          <w:b/>
          <w:sz w:val="26"/>
          <w:szCs w:val="26"/>
        </w:rPr>
      </w:pPr>
    </w:p>
    <w:p w:rsidR="00867D53" w:rsidRPr="00BE5185" w:rsidRDefault="00867D53">
      <w:pPr>
        <w:pBdr>
          <w:bottom w:val="single" w:sz="8" w:space="1" w:color="000000"/>
        </w:pBdr>
        <w:rPr>
          <w:rFonts w:ascii="Palatino Linotype" w:hAnsi="Palatino Linotype"/>
          <w:b/>
          <w:sz w:val="26"/>
          <w:szCs w:val="26"/>
        </w:rPr>
      </w:pPr>
    </w:p>
    <w:p w:rsidR="00867D53" w:rsidRPr="00BE5185" w:rsidRDefault="00867D53">
      <w:pPr>
        <w:pBdr>
          <w:bottom w:val="single" w:sz="8" w:space="1" w:color="000000"/>
        </w:pBdr>
        <w:rPr>
          <w:rFonts w:ascii="Palatino Linotype" w:hAnsi="Palatino Linotype"/>
          <w:b/>
          <w:sz w:val="26"/>
          <w:szCs w:val="26"/>
        </w:rPr>
      </w:pPr>
    </w:p>
    <w:p w:rsidR="00867D53" w:rsidRPr="00BE5185" w:rsidRDefault="00867D53">
      <w:pPr>
        <w:pBdr>
          <w:bottom w:val="single" w:sz="8" w:space="1" w:color="000000"/>
        </w:pBdr>
        <w:rPr>
          <w:rFonts w:ascii="Palatino Linotype" w:hAnsi="Palatino Linotype"/>
          <w:b/>
          <w:sz w:val="26"/>
          <w:szCs w:val="26"/>
        </w:rPr>
      </w:pPr>
    </w:p>
    <w:p w:rsidR="00867D53" w:rsidRDefault="00867D53">
      <w:pPr>
        <w:pBdr>
          <w:bottom w:val="single" w:sz="8" w:space="1" w:color="000000"/>
        </w:pBdr>
        <w:rPr>
          <w:rFonts w:ascii="Palatino Linotype" w:hAnsi="Palatino Linotype"/>
          <w:b/>
          <w:sz w:val="26"/>
          <w:szCs w:val="26"/>
        </w:rPr>
      </w:pPr>
    </w:p>
    <w:p w:rsidR="00BE5185" w:rsidRDefault="00BE5185">
      <w:pPr>
        <w:pBdr>
          <w:bottom w:val="single" w:sz="8" w:space="1" w:color="000000"/>
        </w:pBdr>
        <w:rPr>
          <w:rFonts w:ascii="Palatino Linotype" w:hAnsi="Palatino Linotype"/>
          <w:b/>
          <w:sz w:val="26"/>
          <w:szCs w:val="26"/>
        </w:rPr>
      </w:pPr>
    </w:p>
    <w:p w:rsidR="00BE5185" w:rsidRPr="00BE5185" w:rsidRDefault="00BE5185">
      <w:pPr>
        <w:pBdr>
          <w:bottom w:val="single" w:sz="8" w:space="1" w:color="000000"/>
        </w:pBdr>
        <w:rPr>
          <w:rFonts w:ascii="Palatino Linotype" w:hAnsi="Palatino Linotype"/>
          <w:b/>
          <w:sz w:val="26"/>
          <w:szCs w:val="26"/>
        </w:rPr>
      </w:pPr>
    </w:p>
    <w:p w:rsidR="00F94569" w:rsidRPr="00BE5185" w:rsidRDefault="00F94569">
      <w:pPr>
        <w:pBdr>
          <w:bottom w:val="single" w:sz="8" w:space="1" w:color="000000"/>
        </w:pBdr>
        <w:rPr>
          <w:rFonts w:ascii="Palatino Linotype" w:hAnsi="Palatino Linotype"/>
          <w:b/>
          <w:sz w:val="26"/>
          <w:szCs w:val="26"/>
        </w:rPr>
      </w:pPr>
      <w:r w:rsidRPr="00BE5185">
        <w:rPr>
          <w:rFonts w:ascii="Palatino Linotype" w:hAnsi="Palatino Linotype"/>
          <w:b/>
          <w:sz w:val="26"/>
          <w:szCs w:val="26"/>
        </w:rPr>
        <w:t>DECALRATION</w:t>
      </w:r>
    </w:p>
    <w:p w:rsidR="00F94569" w:rsidRPr="00BE5185" w:rsidRDefault="00F94569">
      <w:pPr>
        <w:rPr>
          <w:rFonts w:ascii="Palatino Linotype" w:hAnsi="Palatino Linotype"/>
          <w:sz w:val="26"/>
          <w:szCs w:val="26"/>
        </w:rPr>
      </w:pPr>
    </w:p>
    <w:p w:rsidR="00F94569" w:rsidRPr="00BE5185" w:rsidRDefault="00F94569">
      <w:pPr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>I hereby declare that the above written particulars are true to the best of my knowledge.</w:t>
      </w:r>
    </w:p>
    <w:p w:rsidR="00F94569" w:rsidRPr="00BE5185" w:rsidRDefault="00F94569">
      <w:pPr>
        <w:pBdr>
          <w:bottom w:val="single" w:sz="8" w:space="1" w:color="000000"/>
        </w:pBdr>
        <w:rPr>
          <w:rFonts w:ascii="Palatino Linotype" w:hAnsi="Palatino Linotype"/>
          <w:sz w:val="26"/>
          <w:szCs w:val="26"/>
        </w:rPr>
      </w:pPr>
    </w:p>
    <w:p w:rsidR="00F94569" w:rsidRPr="00BE5185" w:rsidRDefault="00F94569">
      <w:pPr>
        <w:rPr>
          <w:rFonts w:ascii="Palatino Linotype" w:hAnsi="Palatino Linotype"/>
          <w:sz w:val="26"/>
          <w:szCs w:val="26"/>
        </w:rPr>
      </w:pPr>
    </w:p>
    <w:p w:rsidR="00F94569" w:rsidRPr="00BE5185" w:rsidRDefault="00F94569">
      <w:pPr>
        <w:rPr>
          <w:rFonts w:ascii="Palatino Linotype" w:hAnsi="Palatino Linotype"/>
          <w:sz w:val="26"/>
          <w:szCs w:val="26"/>
        </w:rPr>
      </w:pPr>
    </w:p>
    <w:p w:rsidR="00F94569" w:rsidRPr="00BE5185" w:rsidRDefault="00F94569">
      <w:pPr>
        <w:rPr>
          <w:rFonts w:ascii="Palatino Linotype" w:hAnsi="Palatino Linotype"/>
          <w:sz w:val="26"/>
          <w:szCs w:val="26"/>
        </w:rPr>
      </w:pPr>
    </w:p>
    <w:p w:rsidR="00F94569" w:rsidRPr="00BE5185" w:rsidRDefault="00F94569">
      <w:pPr>
        <w:rPr>
          <w:rFonts w:ascii="Palatino Linotype" w:hAnsi="Palatino Linotype"/>
          <w:sz w:val="26"/>
          <w:szCs w:val="26"/>
        </w:rPr>
      </w:pPr>
      <w:r w:rsidRPr="00BE5185">
        <w:rPr>
          <w:rFonts w:ascii="Palatino Linotype" w:hAnsi="Palatino Linotype"/>
          <w:sz w:val="26"/>
          <w:szCs w:val="26"/>
        </w:rPr>
        <w:t>Place: Mumbai</w:t>
      </w:r>
    </w:p>
    <w:p w:rsidR="00F94569" w:rsidRPr="00BE5185" w:rsidRDefault="00BE5185">
      <w:pPr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Date: </w:t>
      </w:r>
      <w:r>
        <w:rPr>
          <w:rFonts w:ascii="Palatino Linotype" w:hAnsi="Palatino Linotype"/>
          <w:sz w:val="26"/>
          <w:szCs w:val="26"/>
        </w:rPr>
        <w:tab/>
      </w:r>
      <w:r>
        <w:rPr>
          <w:rFonts w:ascii="Palatino Linotype" w:hAnsi="Palatino Linotype"/>
          <w:sz w:val="26"/>
          <w:szCs w:val="26"/>
        </w:rPr>
        <w:tab/>
      </w:r>
      <w:r>
        <w:rPr>
          <w:rFonts w:ascii="Palatino Linotype" w:hAnsi="Palatino Linotype"/>
          <w:sz w:val="26"/>
          <w:szCs w:val="26"/>
        </w:rPr>
        <w:tab/>
      </w:r>
      <w:r>
        <w:rPr>
          <w:rFonts w:ascii="Palatino Linotype" w:hAnsi="Palatino Linotype"/>
          <w:sz w:val="26"/>
          <w:szCs w:val="26"/>
        </w:rPr>
        <w:tab/>
        <w:t xml:space="preserve">          </w:t>
      </w:r>
      <w:r w:rsidR="00D93A71" w:rsidRPr="00BE5185">
        <w:rPr>
          <w:rFonts w:ascii="Palatino Linotype" w:hAnsi="Palatino Linotype"/>
          <w:sz w:val="26"/>
          <w:szCs w:val="26"/>
        </w:rPr>
        <w:t>(JAYASHRI</w:t>
      </w:r>
      <w:r w:rsidR="00F94569" w:rsidRPr="00BE5185">
        <w:rPr>
          <w:rFonts w:ascii="Palatino Linotype" w:hAnsi="Palatino Linotype"/>
          <w:sz w:val="26"/>
          <w:szCs w:val="26"/>
        </w:rPr>
        <w:t xml:space="preserve"> PANDURANG POKHARKAR)</w:t>
      </w:r>
    </w:p>
    <w:sectPr w:rsidR="00F94569" w:rsidRPr="00BE5185" w:rsidSect="00D91FB1">
      <w:pgSz w:w="12240" w:h="15840"/>
      <w:pgMar w:top="1620" w:right="1800" w:bottom="16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5.55pt;height:125.6pt" o:bullet="t">
        <v:imagedata r:id="rId1" o:title="clip_image001"/>
      </v:shape>
    </w:pict>
  </w:numPicBullet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00044A02"/>
    <w:multiLevelType w:val="hybridMultilevel"/>
    <w:tmpl w:val="C0A4D2D6"/>
    <w:lvl w:ilvl="0" w:tplc="DE1EDB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E75B40"/>
    <w:multiLevelType w:val="hybridMultilevel"/>
    <w:tmpl w:val="BB52BBC2"/>
    <w:lvl w:ilvl="0" w:tplc="5B0A21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C620C0">
      <w:start w:val="17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B4138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MS Mincho" w:hAnsi="Times New Roman" w:cs="Times New Roman" w:hint="default"/>
      </w:rPr>
    </w:lvl>
    <w:lvl w:ilvl="3" w:tplc="F2924D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DE87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8A4A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C221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2C99A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140E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044152F8"/>
    <w:multiLevelType w:val="hybridMultilevel"/>
    <w:tmpl w:val="991C7784"/>
    <w:lvl w:ilvl="0" w:tplc="5B0A21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C620C0">
      <w:start w:val="17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B4138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MS Mincho" w:hAnsi="Times New Roman" w:cs="Times New Roman" w:hint="default"/>
      </w:rPr>
    </w:lvl>
    <w:lvl w:ilvl="3" w:tplc="F2924D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DE87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8A4A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C221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2C99A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140E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069F3636"/>
    <w:multiLevelType w:val="hybridMultilevel"/>
    <w:tmpl w:val="C95AFE12"/>
    <w:lvl w:ilvl="0" w:tplc="5B0A21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C620C0">
      <w:start w:val="17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B4138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MS Mincho" w:hAnsi="Times New Roman" w:cs="Times New Roman" w:hint="default"/>
      </w:rPr>
    </w:lvl>
    <w:lvl w:ilvl="3" w:tplc="F2924D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DE87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8A4A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C221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2C99A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140E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11047857"/>
    <w:multiLevelType w:val="hybridMultilevel"/>
    <w:tmpl w:val="ECC62220"/>
    <w:lvl w:ilvl="0" w:tplc="5B0A21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C620C0">
      <w:start w:val="17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B4138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MS Mincho" w:hAnsi="Times New Roman" w:cs="Times New Roman" w:hint="default"/>
      </w:rPr>
    </w:lvl>
    <w:lvl w:ilvl="3" w:tplc="F2924D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DE87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8A4A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C221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2C99A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140E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1F1D591C"/>
    <w:multiLevelType w:val="hybridMultilevel"/>
    <w:tmpl w:val="8D3803B6"/>
    <w:lvl w:ilvl="0" w:tplc="5B0A21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C620C0">
      <w:start w:val="17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B4138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MS Mincho" w:hAnsi="Times New Roman" w:cs="Times New Roman" w:hint="default"/>
      </w:rPr>
    </w:lvl>
    <w:lvl w:ilvl="3" w:tplc="F2924D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DE87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8A4A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C221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2C99A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140E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204541CF"/>
    <w:multiLevelType w:val="hybridMultilevel"/>
    <w:tmpl w:val="DEE0BE40"/>
    <w:lvl w:ilvl="0" w:tplc="5B0A21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C620C0">
      <w:start w:val="17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B4138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MS Mincho" w:hAnsi="Times New Roman" w:cs="Times New Roman" w:hint="default"/>
      </w:rPr>
    </w:lvl>
    <w:lvl w:ilvl="3" w:tplc="F2924D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DE87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8A4A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C221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2C99A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140E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2EC6294C"/>
    <w:multiLevelType w:val="hybridMultilevel"/>
    <w:tmpl w:val="76B80332"/>
    <w:lvl w:ilvl="0" w:tplc="E9DC32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9A0097"/>
    <w:multiLevelType w:val="hybridMultilevel"/>
    <w:tmpl w:val="AE86BF92"/>
    <w:lvl w:ilvl="0" w:tplc="5B0A21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0A21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B4138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MS Mincho" w:hAnsi="Times New Roman" w:cs="Times New Roman" w:hint="default"/>
      </w:rPr>
    </w:lvl>
    <w:lvl w:ilvl="3" w:tplc="F2924D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DE87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8A4A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C221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2C99A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140E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3A017551"/>
    <w:multiLevelType w:val="hybridMultilevel"/>
    <w:tmpl w:val="CF5EE738"/>
    <w:lvl w:ilvl="0" w:tplc="5B0A21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C620C0">
      <w:start w:val="17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B4138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MS Mincho" w:hAnsi="Times New Roman" w:cs="Times New Roman" w:hint="default"/>
      </w:rPr>
    </w:lvl>
    <w:lvl w:ilvl="3" w:tplc="F2924D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DE87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8A4A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C221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2C99A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140E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47D91F0D"/>
    <w:multiLevelType w:val="hybridMultilevel"/>
    <w:tmpl w:val="BD46AEBC"/>
    <w:lvl w:ilvl="0" w:tplc="5B0A21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C620C0">
      <w:start w:val="17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B4138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MS Mincho" w:hAnsi="Times New Roman" w:cs="Times New Roman" w:hint="default"/>
      </w:rPr>
    </w:lvl>
    <w:lvl w:ilvl="3" w:tplc="F2924D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DE87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8A4A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C221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2C99A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140E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4DED41EE"/>
    <w:multiLevelType w:val="hybridMultilevel"/>
    <w:tmpl w:val="00E0EF68"/>
    <w:lvl w:ilvl="0" w:tplc="5B0A21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C620C0">
      <w:start w:val="17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B4138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MS Mincho" w:hAnsi="Times New Roman" w:cs="Times New Roman" w:hint="default"/>
      </w:rPr>
    </w:lvl>
    <w:lvl w:ilvl="3" w:tplc="F2924D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DE87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8A4A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C221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2C99A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140E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57F358DC"/>
    <w:multiLevelType w:val="hybridMultilevel"/>
    <w:tmpl w:val="944A6A78"/>
    <w:lvl w:ilvl="0" w:tplc="5B0A21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C620C0">
      <w:start w:val="17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B4138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MS Mincho" w:hAnsi="Times New Roman" w:cs="Times New Roman" w:hint="default"/>
      </w:rPr>
    </w:lvl>
    <w:lvl w:ilvl="3" w:tplc="F2924D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DE87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8A4A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C221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2C99A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140E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5994418B"/>
    <w:multiLevelType w:val="hybridMultilevel"/>
    <w:tmpl w:val="8438E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B31CCE"/>
    <w:multiLevelType w:val="hybridMultilevel"/>
    <w:tmpl w:val="6660E6D8"/>
    <w:lvl w:ilvl="0" w:tplc="5B0A21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C620C0">
      <w:start w:val="17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B4138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MS Mincho" w:hAnsi="Times New Roman" w:cs="Times New Roman" w:hint="default"/>
      </w:rPr>
    </w:lvl>
    <w:lvl w:ilvl="3" w:tplc="F2924D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DE87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8A4A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C221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2C99A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140E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6AB7429C"/>
    <w:multiLevelType w:val="hybridMultilevel"/>
    <w:tmpl w:val="22A6A08A"/>
    <w:lvl w:ilvl="0" w:tplc="5B0A21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C620C0">
      <w:start w:val="17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B4138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MS Mincho" w:hAnsi="Times New Roman" w:cs="Times New Roman" w:hint="default"/>
      </w:rPr>
    </w:lvl>
    <w:lvl w:ilvl="3" w:tplc="F2924D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DE87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8A4A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C221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2C99A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140E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6DEA6BBD"/>
    <w:multiLevelType w:val="hybridMultilevel"/>
    <w:tmpl w:val="04B27EA0"/>
    <w:lvl w:ilvl="0" w:tplc="5B0A21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C620C0">
      <w:start w:val="17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B4138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MS Mincho" w:hAnsi="Times New Roman" w:cs="Times New Roman" w:hint="default"/>
      </w:rPr>
    </w:lvl>
    <w:lvl w:ilvl="3" w:tplc="F2924D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DE87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8A4A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C221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2C99A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140E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21"/>
  </w:num>
  <w:num w:numId="11">
    <w:abstractNumId w:val="14"/>
  </w:num>
  <w:num w:numId="12">
    <w:abstractNumId w:val="10"/>
  </w:num>
  <w:num w:numId="13">
    <w:abstractNumId w:val="19"/>
  </w:num>
  <w:num w:numId="14">
    <w:abstractNumId w:val="25"/>
  </w:num>
  <w:num w:numId="15">
    <w:abstractNumId w:val="11"/>
  </w:num>
  <w:num w:numId="16">
    <w:abstractNumId w:val="20"/>
  </w:num>
  <w:num w:numId="17">
    <w:abstractNumId w:val="12"/>
  </w:num>
  <w:num w:numId="18">
    <w:abstractNumId w:val="24"/>
  </w:num>
  <w:num w:numId="19">
    <w:abstractNumId w:val="17"/>
  </w:num>
  <w:num w:numId="20">
    <w:abstractNumId w:val="13"/>
  </w:num>
  <w:num w:numId="21">
    <w:abstractNumId w:val="15"/>
  </w:num>
  <w:num w:numId="22">
    <w:abstractNumId w:val="18"/>
  </w:num>
  <w:num w:numId="23">
    <w:abstractNumId w:val="23"/>
  </w:num>
  <w:num w:numId="24">
    <w:abstractNumId w:val="16"/>
  </w:num>
  <w:num w:numId="25">
    <w:abstractNumId w:val="9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414169"/>
    <w:rsid w:val="00004D27"/>
    <w:rsid w:val="00007961"/>
    <w:rsid w:val="0003229F"/>
    <w:rsid w:val="00066EB0"/>
    <w:rsid w:val="000771A6"/>
    <w:rsid w:val="000A2DF5"/>
    <w:rsid w:val="000E43C2"/>
    <w:rsid w:val="00106FC4"/>
    <w:rsid w:val="001072CD"/>
    <w:rsid w:val="00114081"/>
    <w:rsid w:val="001F6944"/>
    <w:rsid w:val="002B535B"/>
    <w:rsid w:val="002E57E3"/>
    <w:rsid w:val="0031255F"/>
    <w:rsid w:val="00414169"/>
    <w:rsid w:val="004F4F3E"/>
    <w:rsid w:val="00541E51"/>
    <w:rsid w:val="005902BD"/>
    <w:rsid w:val="005D5367"/>
    <w:rsid w:val="0061797A"/>
    <w:rsid w:val="006D6539"/>
    <w:rsid w:val="00702F7A"/>
    <w:rsid w:val="00743A80"/>
    <w:rsid w:val="007E6CF2"/>
    <w:rsid w:val="00867D53"/>
    <w:rsid w:val="00934867"/>
    <w:rsid w:val="009D7195"/>
    <w:rsid w:val="00A515BB"/>
    <w:rsid w:val="00A85AF4"/>
    <w:rsid w:val="00A92DA3"/>
    <w:rsid w:val="00B52123"/>
    <w:rsid w:val="00BB7621"/>
    <w:rsid w:val="00BE5185"/>
    <w:rsid w:val="00C6707F"/>
    <w:rsid w:val="00C902FA"/>
    <w:rsid w:val="00CA284D"/>
    <w:rsid w:val="00D205C7"/>
    <w:rsid w:val="00D40954"/>
    <w:rsid w:val="00D50E70"/>
    <w:rsid w:val="00D91FB1"/>
    <w:rsid w:val="00D93A71"/>
    <w:rsid w:val="00D94818"/>
    <w:rsid w:val="00DF4574"/>
    <w:rsid w:val="00E25EF3"/>
    <w:rsid w:val="00F04B79"/>
    <w:rsid w:val="00F4087B"/>
    <w:rsid w:val="00F421CC"/>
    <w:rsid w:val="00F57ED7"/>
    <w:rsid w:val="00F63BE1"/>
    <w:rsid w:val="00F94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FB1"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D91FB1"/>
    <w:rPr>
      <w:rFonts w:ascii="Symbol" w:eastAsia="Times New Roman" w:hAnsi="Symbol" w:cs="Times New Roman"/>
    </w:rPr>
  </w:style>
  <w:style w:type="character" w:customStyle="1" w:styleId="WW8Num2z0">
    <w:name w:val="WW8Num2z0"/>
    <w:rsid w:val="00D91FB1"/>
    <w:rPr>
      <w:rFonts w:ascii="Symbol" w:eastAsia="Times New Roman" w:hAnsi="Symbol" w:cs="Times New Roman"/>
    </w:rPr>
  </w:style>
  <w:style w:type="character" w:customStyle="1" w:styleId="WW8Num3z0">
    <w:name w:val="WW8Num3z0"/>
    <w:rsid w:val="00D91FB1"/>
    <w:rPr>
      <w:rFonts w:ascii="Courier New" w:hAnsi="Courier New"/>
    </w:rPr>
  </w:style>
  <w:style w:type="character" w:customStyle="1" w:styleId="WW8Num4z0">
    <w:name w:val="WW8Num4z0"/>
    <w:rsid w:val="00D91FB1"/>
    <w:rPr>
      <w:rFonts w:ascii="Symbol" w:eastAsia="Times New Roman" w:hAnsi="Symbol" w:cs="Times New Roman"/>
    </w:rPr>
  </w:style>
  <w:style w:type="character" w:customStyle="1" w:styleId="WW8Num5z0">
    <w:name w:val="WW8Num5z0"/>
    <w:rsid w:val="00D91FB1"/>
    <w:rPr>
      <w:rFonts w:ascii="Wingdings" w:hAnsi="Wingdings"/>
    </w:rPr>
  </w:style>
  <w:style w:type="character" w:customStyle="1" w:styleId="WW8Num6z0">
    <w:name w:val="WW8Num6z0"/>
    <w:rsid w:val="00D91FB1"/>
    <w:rPr>
      <w:rFonts w:ascii="Wingdings" w:hAnsi="Wingdings"/>
    </w:rPr>
  </w:style>
  <w:style w:type="character" w:customStyle="1" w:styleId="WW8Num7z0">
    <w:name w:val="WW8Num7z0"/>
    <w:rsid w:val="00D91FB1"/>
    <w:rPr>
      <w:rFonts w:ascii="Wingdings" w:hAnsi="Wingdings"/>
    </w:rPr>
  </w:style>
  <w:style w:type="character" w:customStyle="1" w:styleId="WW8Num8z0">
    <w:name w:val="WW8Num8z0"/>
    <w:rsid w:val="00D91FB1"/>
    <w:rPr>
      <w:rFonts w:ascii="Wingdings" w:hAnsi="Wingdings"/>
    </w:rPr>
  </w:style>
  <w:style w:type="character" w:customStyle="1" w:styleId="Absatz-Standardschriftart">
    <w:name w:val="Absatz-Standardschriftart"/>
    <w:rsid w:val="00D91FB1"/>
  </w:style>
  <w:style w:type="character" w:customStyle="1" w:styleId="WW8Num1z1">
    <w:name w:val="WW8Num1z1"/>
    <w:rsid w:val="00D91FB1"/>
    <w:rPr>
      <w:rFonts w:ascii="Courier New" w:hAnsi="Courier New"/>
    </w:rPr>
  </w:style>
  <w:style w:type="character" w:customStyle="1" w:styleId="WW8Num1z2">
    <w:name w:val="WW8Num1z2"/>
    <w:rsid w:val="00D91FB1"/>
    <w:rPr>
      <w:rFonts w:ascii="Wingdings" w:hAnsi="Wingdings"/>
    </w:rPr>
  </w:style>
  <w:style w:type="character" w:customStyle="1" w:styleId="WW8Num1z3">
    <w:name w:val="WW8Num1z3"/>
    <w:rsid w:val="00D91FB1"/>
    <w:rPr>
      <w:rFonts w:ascii="Symbol" w:hAnsi="Symbol"/>
    </w:rPr>
  </w:style>
  <w:style w:type="character" w:customStyle="1" w:styleId="WW8Num2z1">
    <w:name w:val="WW8Num2z1"/>
    <w:rsid w:val="00D91FB1"/>
    <w:rPr>
      <w:rFonts w:ascii="Courier New" w:hAnsi="Courier New"/>
    </w:rPr>
  </w:style>
  <w:style w:type="character" w:customStyle="1" w:styleId="WW8Num2z2">
    <w:name w:val="WW8Num2z2"/>
    <w:rsid w:val="00D91FB1"/>
    <w:rPr>
      <w:rFonts w:ascii="Wingdings" w:hAnsi="Wingdings"/>
    </w:rPr>
  </w:style>
  <w:style w:type="character" w:customStyle="1" w:styleId="WW8Num2z3">
    <w:name w:val="WW8Num2z3"/>
    <w:rsid w:val="00D91FB1"/>
    <w:rPr>
      <w:rFonts w:ascii="Symbol" w:hAnsi="Symbol"/>
    </w:rPr>
  </w:style>
  <w:style w:type="character" w:customStyle="1" w:styleId="WW8Num3z2">
    <w:name w:val="WW8Num3z2"/>
    <w:rsid w:val="00D91FB1"/>
    <w:rPr>
      <w:rFonts w:ascii="Wingdings" w:hAnsi="Wingdings"/>
    </w:rPr>
  </w:style>
  <w:style w:type="character" w:customStyle="1" w:styleId="WW8Num3z3">
    <w:name w:val="WW8Num3z3"/>
    <w:rsid w:val="00D91FB1"/>
    <w:rPr>
      <w:rFonts w:ascii="Symbol" w:hAnsi="Symbol"/>
    </w:rPr>
  </w:style>
  <w:style w:type="character" w:customStyle="1" w:styleId="WW8Num4z1">
    <w:name w:val="WW8Num4z1"/>
    <w:rsid w:val="00D91FB1"/>
    <w:rPr>
      <w:rFonts w:ascii="Courier New" w:hAnsi="Courier New"/>
    </w:rPr>
  </w:style>
  <w:style w:type="character" w:customStyle="1" w:styleId="WW8Num4z2">
    <w:name w:val="WW8Num4z2"/>
    <w:rsid w:val="00D91FB1"/>
    <w:rPr>
      <w:rFonts w:ascii="Wingdings" w:hAnsi="Wingdings"/>
    </w:rPr>
  </w:style>
  <w:style w:type="character" w:customStyle="1" w:styleId="WW8Num4z3">
    <w:name w:val="WW8Num4z3"/>
    <w:rsid w:val="00D91FB1"/>
    <w:rPr>
      <w:rFonts w:ascii="Symbol" w:hAnsi="Symbol"/>
    </w:rPr>
  </w:style>
  <w:style w:type="character" w:customStyle="1" w:styleId="WW8Num5z1">
    <w:name w:val="WW8Num5z1"/>
    <w:rsid w:val="00D91FB1"/>
    <w:rPr>
      <w:rFonts w:ascii="Courier New" w:hAnsi="Courier New"/>
    </w:rPr>
  </w:style>
  <w:style w:type="character" w:customStyle="1" w:styleId="WW8Num5z3">
    <w:name w:val="WW8Num5z3"/>
    <w:rsid w:val="00D91FB1"/>
    <w:rPr>
      <w:rFonts w:ascii="Symbol" w:hAnsi="Symbol"/>
    </w:rPr>
  </w:style>
  <w:style w:type="character" w:customStyle="1" w:styleId="WW8Num6z1">
    <w:name w:val="WW8Num6z1"/>
    <w:rsid w:val="00D91FB1"/>
    <w:rPr>
      <w:rFonts w:ascii="Courier New" w:hAnsi="Courier New"/>
    </w:rPr>
  </w:style>
  <w:style w:type="character" w:customStyle="1" w:styleId="WW8Num6z3">
    <w:name w:val="WW8Num6z3"/>
    <w:rsid w:val="00D91FB1"/>
    <w:rPr>
      <w:rFonts w:ascii="Symbol" w:hAnsi="Symbol"/>
    </w:rPr>
  </w:style>
  <w:style w:type="character" w:customStyle="1" w:styleId="WW8Num7z1">
    <w:name w:val="WW8Num7z1"/>
    <w:rsid w:val="00D91FB1"/>
    <w:rPr>
      <w:rFonts w:ascii="Courier New" w:hAnsi="Courier New"/>
    </w:rPr>
  </w:style>
  <w:style w:type="character" w:customStyle="1" w:styleId="WW8Num7z3">
    <w:name w:val="WW8Num7z3"/>
    <w:rsid w:val="00D91FB1"/>
    <w:rPr>
      <w:rFonts w:ascii="Symbol" w:hAnsi="Symbol"/>
    </w:rPr>
  </w:style>
  <w:style w:type="character" w:customStyle="1" w:styleId="WW8Num8z1">
    <w:name w:val="WW8Num8z1"/>
    <w:rsid w:val="00D91FB1"/>
    <w:rPr>
      <w:rFonts w:ascii="Courier New" w:hAnsi="Courier New"/>
    </w:rPr>
  </w:style>
  <w:style w:type="character" w:customStyle="1" w:styleId="WW8Num8z3">
    <w:name w:val="WW8Num8z3"/>
    <w:rsid w:val="00D91FB1"/>
    <w:rPr>
      <w:rFonts w:ascii="Symbol" w:hAnsi="Symbol"/>
    </w:rPr>
  </w:style>
  <w:style w:type="character" w:customStyle="1" w:styleId="WW8Num9z0">
    <w:name w:val="WW8Num9z0"/>
    <w:rsid w:val="00D91FB1"/>
    <w:rPr>
      <w:rFonts w:ascii="Symbol" w:eastAsia="Times New Roman" w:hAnsi="Symbol" w:cs="Times New Roman"/>
    </w:rPr>
  </w:style>
  <w:style w:type="character" w:customStyle="1" w:styleId="WW8Num9z1">
    <w:name w:val="WW8Num9z1"/>
    <w:rsid w:val="00D91FB1"/>
    <w:rPr>
      <w:rFonts w:ascii="Courier New" w:hAnsi="Courier New"/>
    </w:rPr>
  </w:style>
  <w:style w:type="character" w:customStyle="1" w:styleId="WW8Num9z2">
    <w:name w:val="WW8Num9z2"/>
    <w:rsid w:val="00D91FB1"/>
    <w:rPr>
      <w:rFonts w:ascii="Wingdings" w:hAnsi="Wingdings"/>
    </w:rPr>
  </w:style>
  <w:style w:type="character" w:customStyle="1" w:styleId="WW8Num9z3">
    <w:name w:val="WW8Num9z3"/>
    <w:rsid w:val="00D91FB1"/>
    <w:rPr>
      <w:rFonts w:ascii="Symbol" w:hAnsi="Symbol"/>
    </w:rPr>
  </w:style>
  <w:style w:type="character" w:customStyle="1" w:styleId="WW8Num10z0">
    <w:name w:val="WW8Num10z0"/>
    <w:rsid w:val="00D91FB1"/>
    <w:rPr>
      <w:rFonts w:ascii="Wingdings" w:hAnsi="Wingdings"/>
    </w:rPr>
  </w:style>
  <w:style w:type="character" w:customStyle="1" w:styleId="WW8Num10z1">
    <w:name w:val="WW8Num10z1"/>
    <w:rsid w:val="00D91FB1"/>
    <w:rPr>
      <w:rFonts w:ascii="Courier New" w:hAnsi="Courier New"/>
    </w:rPr>
  </w:style>
  <w:style w:type="character" w:customStyle="1" w:styleId="WW8Num10z3">
    <w:name w:val="WW8Num10z3"/>
    <w:rsid w:val="00D91FB1"/>
    <w:rPr>
      <w:rFonts w:ascii="Symbol" w:hAnsi="Symbol"/>
    </w:rPr>
  </w:style>
  <w:style w:type="character" w:customStyle="1" w:styleId="WW8Num11z0">
    <w:name w:val="WW8Num11z0"/>
    <w:rsid w:val="00D91FB1"/>
    <w:rPr>
      <w:rFonts w:ascii="Symbol" w:eastAsia="Times New Roman" w:hAnsi="Symbol" w:cs="Times New Roman"/>
    </w:rPr>
  </w:style>
  <w:style w:type="character" w:customStyle="1" w:styleId="WW8Num11z1">
    <w:name w:val="WW8Num11z1"/>
    <w:rsid w:val="00D91FB1"/>
    <w:rPr>
      <w:rFonts w:ascii="Courier New" w:hAnsi="Courier New"/>
    </w:rPr>
  </w:style>
  <w:style w:type="character" w:customStyle="1" w:styleId="WW8Num11z2">
    <w:name w:val="WW8Num11z2"/>
    <w:rsid w:val="00D91FB1"/>
    <w:rPr>
      <w:rFonts w:ascii="Wingdings" w:hAnsi="Wingdings"/>
    </w:rPr>
  </w:style>
  <w:style w:type="character" w:customStyle="1" w:styleId="WW8Num11z3">
    <w:name w:val="WW8Num11z3"/>
    <w:rsid w:val="00D91FB1"/>
    <w:rPr>
      <w:rFonts w:ascii="Symbol" w:hAnsi="Symbol"/>
    </w:rPr>
  </w:style>
  <w:style w:type="character" w:customStyle="1" w:styleId="WW8Num12z0">
    <w:name w:val="WW8Num12z0"/>
    <w:rsid w:val="00D91FB1"/>
    <w:rPr>
      <w:rFonts w:ascii="Symbol" w:eastAsia="Times New Roman" w:hAnsi="Symbol" w:cs="Times New Roman"/>
    </w:rPr>
  </w:style>
  <w:style w:type="character" w:customStyle="1" w:styleId="WW8Num12z1">
    <w:name w:val="WW8Num12z1"/>
    <w:rsid w:val="00D91FB1"/>
    <w:rPr>
      <w:rFonts w:ascii="Courier New" w:hAnsi="Courier New"/>
    </w:rPr>
  </w:style>
  <w:style w:type="character" w:customStyle="1" w:styleId="WW8Num12z2">
    <w:name w:val="WW8Num12z2"/>
    <w:rsid w:val="00D91FB1"/>
    <w:rPr>
      <w:rFonts w:ascii="Wingdings" w:hAnsi="Wingdings"/>
    </w:rPr>
  </w:style>
  <w:style w:type="character" w:customStyle="1" w:styleId="WW8Num12z3">
    <w:name w:val="WW8Num12z3"/>
    <w:rsid w:val="00D91FB1"/>
    <w:rPr>
      <w:rFonts w:ascii="Symbol" w:hAnsi="Symbol"/>
    </w:rPr>
  </w:style>
  <w:style w:type="character" w:customStyle="1" w:styleId="WW8Num13z0">
    <w:name w:val="WW8Num13z0"/>
    <w:rsid w:val="00D91FB1"/>
    <w:rPr>
      <w:rFonts w:ascii="Courier New" w:hAnsi="Courier New"/>
    </w:rPr>
  </w:style>
  <w:style w:type="character" w:customStyle="1" w:styleId="WW8Num13z2">
    <w:name w:val="WW8Num13z2"/>
    <w:rsid w:val="00D91FB1"/>
    <w:rPr>
      <w:rFonts w:ascii="Wingdings" w:hAnsi="Wingdings"/>
    </w:rPr>
  </w:style>
  <w:style w:type="character" w:customStyle="1" w:styleId="WW8Num13z3">
    <w:name w:val="WW8Num13z3"/>
    <w:rsid w:val="00D91FB1"/>
    <w:rPr>
      <w:rFonts w:ascii="Symbol" w:hAnsi="Symbol"/>
    </w:rPr>
  </w:style>
  <w:style w:type="character" w:customStyle="1" w:styleId="WW8Num14z0">
    <w:name w:val="WW8Num14z0"/>
    <w:rsid w:val="00D91FB1"/>
    <w:rPr>
      <w:rFonts w:ascii="Wingdings" w:hAnsi="Wingdings"/>
    </w:rPr>
  </w:style>
  <w:style w:type="character" w:customStyle="1" w:styleId="WW8Num14z1">
    <w:name w:val="WW8Num14z1"/>
    <w:rsid w:val="00D91FB1"/>
    <w:rPr>
      <w:rFonts w:ascii="Courier New" w:hAnsi="Courier New"/>
    </w:rPr>
  </w:style>
  <w:style w:type="character" w:customStyle="1" w:styleId="WW8Num14z3">
    <w:name w:val="WW8Num14z3"/>
    <w:rsid w:val="00D91FB1"/>
    <w:rPr>
      <w:rFonts w:ascii="Symbol" w:hAnsi="Symbol"/>
    </w:rPr>
  </w:style>
  <w:style w:type="character" w:customStyle="1" w:styleId="WW8Num15z0">
    <w:name w:val="WW8Num15z0"/>
    <w:rsid w:val="00D91FB1"/>
    <w:rPr>
      <w:rFonts w:ascii="Wingdings" w:hAnsi="Wingdings"/>
    </w:rPr>
  </w:style>
  <w:style w:type="character" w:customStyle="1" w:styleId="WW8Num15z1">
    <w:name w:val="WW8Num15z1"/>
    <w:rsid w:val="00D91FB1"/>
    <w:rPr>
      <w:rFonts w:ascii="Courier New" w:hAnsi="Courier New"/>
    </w:rPr>
  </w:style>
  <w:style w:type="character" w:customStyle="1" w:styleId="WW8Num15z3">
    <w:name w:val="WW8Num15z3"/>
    <w:rsid w:val="00D91FB1"/>
    <w:rPr>
      <w:rFonts w:ascii="Symbol" w:hAnsi="Symbol"/>
    </w:rPr>
  </w:style>
  <w:style w:type="character" w:customStyle="1" w:styleId="WW8Num16z0">
    <w:name w:val="WW8Num16z0"/>
    <w:rsid w:val="00D91FB1"/>
    <w:rPr>
      <w:rFonts w:ascii="Symbol" w:eastAsia="Times New Roman" w:hAnsi="Symbol" w:cs="Times New Roman"/>
    </w:rPr>
  </w:style>
  <w:style w:type="character" w:customStyle="1" w:styleId="WW8Num16z1">
    <w:name w:val="WW8Num16z1"/>
    <w:rsid w:val="00D91FB1"/>
    <w:rPr>
      <w:rFonts w:ascii="Courier New" w:hAnsi="Courier New"/>
    </w:rPr>
  </w:style>
  <w:style w:type="character" w:customStyle="1" w:styleId="WW8Num16z2">
    <w:name w:val="WW8Num16z2"/>
    <w:rsid w:val="00D91FB1"/>
    <w:rPr>
      <w:rFonts w:ascii="Wingdings" w:hAnsi="Wingdings"/>
    </w:rPr>
  </w:style>
  <w:style w:type="character" w:customStyle="1" w:styleId="WW8Num16z3">
    <w:name w:val="WW8Num16z3"/>
    <w:rsid w:val="00D91FB1"/>
    <w:rPr>
      <w:rFonts w:ascii="Symbol" w:hAnsi="Symbol"/>
    </w:rPr>
  </w:style>
  <w:style w:type="character" w:customStyle="1" w:styleId="WW8Num17z0">
    <w:name w:val="WW8Num17z0"/>
    <w:rsid w:val="00D91FB1"/>
    <w:rPr>
      <w:rFonts w:ascii="Wingdings" w:hAnsi="Wingdings"/>
    </w:rPr>
  </w:style>
  <w:style w:type="character" w:customStyle="1" w:styleId="WW8Num17z1">
    <w:name w:val="WW8Num17z1"/>
    <w:rsid w:val="00D91FB1"/>
    <w:rPr>
      <w:rFonts w:ascii="Courier New" w:hAnsi="Courier New"/>
    </w:rPr>
  </w:style>
  <w:style w:type="character" w:customStyle="1" w:styleId="WW8Num17z3">
    <w:name w:val="WW8Num17z3"/>
    <w:rsid w:val="00D91FB1"/>
    <w:rPr>
      <w:rFonts w:ascii="Symbol" w:hAnsi="Symbol"/>
    </w:rPr>
  </w:style>
  <w:style w:type="character" w:customStyle="1" w:styleId="WW8Num18z0">
    <w:name w:val="WW8Num18z0"/>
    <w:rsid w:val="00D91FB1"/>
    <w:rPr>
      <w:rFonts w:ascii="Symbol" w:eastAsia="Times New Roman" w:hAnsi="Symbol" w:cs="Times New Roman"/>
    </w:rPr>
  </w:style>
  <w:style w:type="character" w:customStyle="1" w:styleId="WW8Num18z1">
    <w:name w:val="WW8Num18z1"/>
    <w:rsid w:val="00D91FB1"/>
    <w:rPr>
      <w:rFonts w:ascii="Courier New" w:hAnsi="Courier New"/>
    </w:rPr>
  </w:style>
  <w:style w:type="character" w:customStyle="1" w:styleId="WW8Num18z2">
    <w:name w:val="WW8Num18z2"/>
    <w:rsid w:val="00D91FB1"/>
    <w:rPr>
      <w:rFonts w:ascii="Wingdings" w:hAnsi="Wingdings"/>
    </w:rPr>
  </w:style>
  <w:style w:type="character" w:customStyle="1" w:styleId="WW8Num18z3">
    <w:name w:val="WW8Num18z3"/>
    <w:rsid w:val="00D91FB1"/>
    <w:rPr>
      <w:rFonts w:ascii="Symbol" w:hAnsi="Symbol"/>
    </w:rPr>
  </w:style>
  <w:style w:type="character" w:customStyle="1" w:styleId="WW8Num19z0">
    <w:name w:val="WW8Num19z0"/>
    <w:rsid w:val="00D91FB1"/>
    <w:rPr>
      <w:rFonts w:ascii="Symbol" w:eastAsia="Times New Roman" w:hAnsi="Symbol" w:cs="Times New Roman"/>
    </w:rPr>
  </w:style>
  <w:style w:type="character" w:customStyle="1" w:styleId="WW8Num19z1">
    <w:name w:val="WW8Num19z1"/>
    <w:rsid w:val="00D91FB1"/>
    <w:rPr>
      <w:rFonts w:ascii="Courier New" w:hAnsi="Courier New"/>
    </w:rPr>
  </w:style>
  <w:style w:type="character" w:customStyle="1" w:styleId="WW8Num19z2">
    <w:name w:val="WW8Num19z2"/>
    <w:rsid w:val="00D91FB1"/>
    <w:rPr>
      <w:rFonts w:ascii="Wingdings" w:hAnsi="Wingdings"/>
    </w:rPr>
  </w:style>
  <w:style w:type="character" w:customStyle="1" w:styleId="WW8Num19z3">
    <w:name w:val="WW8Num19z3"/>
    <w:rsid w:val="00D91FB1"/>
    <w:rPr>
      <w:rFonts w:ascii="Symbol" w:hAnsi="Symbol"/>
    </w:rPr>
  </w:style>
  <w:style w:type="character" w:styleId="Hyperlink">
    <w:name w:val="Hyperlink"/>
    <w:basedOn w:val="DefaultParagraphFont"/>
    <w:rsid w:val="00D91FB1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D91FB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D91FB1"/>
    <w:pPr>
      <w:spacing w:after="120"/>
    </w:pPr>
  </w:style>
  <w:style w:type="paragraph" w:styleId="List">
    <w:name w:val="List"/>
    <w:basedOn w:val="BodyText"/>
    <w:rsid w:val="00D91FB1"/>
    <w:rPr>
      <w:rFonts w:cs="Tahoma"/>
    </w:rPr>
  </w:style>
  <w:style w:type="paragraph" w:styleId="Caption">
    <w:name w:val="caption"/>
    <w:basedOn w:val="Normal"/>
    <w:qFormat/>
    <w:rsid w:val="00D91FB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91FB1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867D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spp8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F66C2-1A87-4403-AEE9-1B14EFB02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Vinayak</Company>
  <LinksUpToDate>false</LinksUpToDate>
  <CharactersWithSpaces>4100</CharactersWithSpaces>
  <SharedDoc>false</SharedDoc>
  <HLinks>
    <vt:vector size="6" baseType="variant">
      <vt:variant>
        <vt:i4>5832806</vt:i4>
      </vt:variant>
      <vt:variant>
        <vt:i4>0</vt:i4>
      </vt:variant>
      <vt:variant>
        <vt:i4>0</vt:i4>
      </vt:variant>
      <vt:variant>
        <vt:i4>5</vt:i4>
      </vt:variant>
      <vt:variant>
        <vt:lpwstr>mailto:jaspp86@gmail.com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VINAYAK</dc:creator>
  <cp:lastModifiedBy>Reception</cp:lastModifiedBy>
  <cp:revision>33</cp:revision>
  <cp:lastPrinted>1601-01-01T00:00:00Z</cp:lastPrinted>
  <dcterms:created xsi:type="dcterms:W3CDTF">2013-05-20T14:28:00Z</dcterms:created>
  <dcterms:modified xsi:type="dcterms:W3CDTF">2016-01-02T11:23:00Z</dcterms:modified>
</cp:coreProperties>
</file>